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FAE" w:rsidRDefault="00D70186" w:rsidP="00B906EA">
      <w:pPr>
        <w:pStyle w:val="Title"/>
        <w:jc w:val="both"/>
      </w:pPr>
      <w:r>
        <w:rPr>
          <w:noProof/>
          <w:lang w:eastAsia="en-US"/>
        </w:rPr>
        <w:drawing>
          <wp:anchor distT="0" distB="0" distL="114300" distR="114300" simplePos="0" relativeHeight="251658752" behindDoc="1" locked="0" layoutInCell="1" allowOverlap="1" wp14:anchorId="3F762FD7" wp14:editId="34162578">
            <wp:simplePos x="0" y="0"/>
            <wp:positionH relativeFrom="column">
              <wp:posOffset>4572000</wp:posOffset>
            </wp:positionH>
            <wp:positionV relativeFrom="paragraph">
              <wp:posOffset>-428625</wp:posOffset>
            </wp:positionV>
            <wp:extent cx="1114425" cy="10287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hic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1028700"/>
                    </a:xfrm>
                    <a:prstGeom prst="rect">
                      <a:avLst/>
                    </a:prstGeom>
                  </pic:spPr>
                </pic:pic>
              </a:graphicData>
            </a:graphic>
            <wp14:sizeRelH relativeFrom="page">
              <wp14:pctWidth>0</wp14:pctWidth>
            </wp14:sizeRelH>
            <wp14:sizeRelV relativeFrom="page">
              <wp14:pctHeight>0</wp14:pctHeight>
            </wp14:sizeRelV>
          </wp:anchor>
        </w:drawing>
      </w:r>
      <w:r w:rsidR="00537EF8">
        <w:t>Karthick</w:t>
      </w:r>
      <w:r w:rsidR="00281376">
        <w:t xml:space="preserve"> </w:t>
      </w:r>
      <w:r w:rsidR="00537EF8">
        <w:t>K</w:t>
      </w:r>
      <w:r w:rsidR="00A64FCE">
        <w:t>rishnan</w:t>
      </w:r>
      <w:r>
        <w:tab/>
      </w:r>
      <w:r>
        <w:tab/>
      </w:r>
      <w:r>
        <w:tab/>
      </w:r>
      <w:r>
        <w:tab/>
      </w:r>
      <w:r>
        <w:tab/>
      </w:r>
      <w:r>
        <w:tab/>
      </w:r>
      <w:r>
        <w:tab/>
      </w:r>
      <w:r>
        <w:tab/>
      </w:r>
    </w:p>
    <w:p w:rsidR="00131FAE" w:rsidRDefault="00131FAE" w:rsidP="00B906EA">
      <w:pPr>
        <w:pStyle w:val="Title"/>
        <w:jc w:val="both"/>
        <w:rPr>
          <w:b w:val="0"/>
        </w:rPr>
      </w:pPr>
      <w:r>
        <w:t>Phone:</w:t>
      </w:r>
      <w:r>
        <w:rPr>
          <w:b w:val="0"/>
        </w:rPr>
        <w:t xml:space="preserve"> +91-</w:t>
      </w:r>
      <w:r w:rsidR="00537EF8">
        <w:rPr>
          <w:b w:val="0"/>
        </w:rPr>
        <w:t>9994265605</w:t>
      </w:r>
      <w:r>
        <w:rPr>
          <w:b w:val="0"/>
        </w:rPr>
        <w:t xml:space="preserve">(M) </w:t>
      </w:r>
    </w:p>
    <w:p w:rsidR="00A361B6" w:rsidRDefault="00131FAE" w:rsidP="00B906EA">
      <w:pPr>
        <w:jc w:val="both"/>
      </w:pPr>
      <w:r w:rsidRPr="00131FAE">
        <w:rPr>
          <w:b/>
        </w:rPr>
        <w:t>Email:</w:t>
      </w:r>
      <w:r>
        <w:t xml:space="preserve"> </w:t>
      </w:r>
      <w:hyperlink r:id="rId9" w:history="1">
        <w:r w:rsidR="00AB4E74" w:rsidRPr="001674D1">
          <w:rPr>
            <w:rStyle w:val="Hyperlink"/>
          </w:rPr>
          <w:t>karthee_k@yahoo.co.in</w:t>
        </w:r>
      </w:hyperlink>
      <w:r w:rsidR="00AB4E74">
        <w:tab/>
      </w:r>
      <w:r w:rsidR="00AB4E74">
        <w:tab/>
      </w:r>
      <w:r w:rsidR="00AB4E74">
        <w:tab/>
      </w:r>
      <w:r w:rsidR="00AB4E74">
        <w:tab/>
      </w:r>
      <w:r w:rsidR="00AB4E74">
        <w:tab/>
      </w:r>
      <w:r w:rsidR="00AB4E74">
        <w:tab/>
      </w:r>
      <w:r w:rsidR="00D70186">
        <w:tab/>
      </w:r>
      <w:r w:rsidR="00D70186">
        <w:tab/>
      </w:r>
      <w:r w:rsidR="00AB4E74">
        <w:tab/>
      </w:r>
    </w:p>
    <w:p w:rsidR="00131FAE" w:rsidRDefault="00BF45D4" w:rsidP="00B906EA">
      <w:pPr>
        <w:jc w:val="both"/>
        <w:rPr>
          <w:b/>
          <w:bCs/>
          <w:sz w:val="22"/>
          <w:szCs w:val="22"/>
        </w:rPr>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108585</wp:posOffset>
                </wp:positionV>
                <wp:extent cx="5943600" cy="0"/>
                <wp:effectExtent l="9525" t="13335" r="9525" b="571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5pt" to="46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" strokeweight=".26mm">
                <v:stroke joinstyle="miter"/>
              </v:line>
            </w:pict>
          </mc:Fallback>
        </mc:AlternateContent>
      </w:r>
    </w:p>
    <w:p w:rsidR="009A1177" w:rsidRDefault="009A1177" w:rsidP="00B906EA">
      <w:pPr>
        <w:pStyle w:val="Heading5"/>
        <w:tabs>
          <w:tab w:val="clear" w:pos="0"/>
          <w:tab w:val="left" w:pos="2160"/>
          <w:tab w:val="left" w:pos="2610"/>
        </w:tabs>
        <w:rPr>
          <w:rFonts w:ascii="Times New Roman" w:hAnsi="Times New Roman"/>
          <w:i w:val="0"/>
          <w:sz w:val="26"/>
          <w:szCs w:val="26"/>
          <w:u w:val="single"/>
        </w:rPr>
      </w:pPr>
    </w:p>
    <w:p w:rsidR="00131FAE" w:rsidRPr="009772A3" w:rsidRDefault="00131FAE" w:rsidP="00B906EA">
      <w:pPr>
        <w:pStyle w:val="Heading5"/>
        <w:tabs>
          <w:tab w:val="clear" w:pos="0"/>
          <w:tab w:val="left" w:pos="2160"/>
          <w:tab w:val="left" w:pos="2610"/>
        </w:tabs>
        <w:rPr>
          <w:rFonts w:ascii="Times New Roman" w:hAnsi="Times New Roman"/>
          <w:i w:val="0"/>
          <w:sz w:val="26"/>
          <w:szCs w:val="26"/>
          <w:u w:val="single"/>
        </w:rPr>
      </w:pPr>
      <w:r>
        <w:rPr>
          <w:rFonts w:ascii="Times New Roman" w:hAnsi="Times New Roman"/>
          <w:i w:val="0"/>
          <w:sz w:val="26"/>
          <w:szCs w:val="26"/>
          <w:u w:val="single"/>
        </w:rPr>
        <w:t>Summary:</w:t>
      </w:r>
      <w:r>
        <w:rPr>
          <w:rFonts w:ascii="Times New Roman" w:hAnsi="Times New Roman"/>
          <w:i w:val="0"/>
          <w:sz w:val="26"/>
          <w:szCs w:val="26"/>
        </w:rPr>
        <w:tab/>
      </w:r>
      <w:r>
        <w:rPr>
          <w:rFonts w:ascii="Times New Roman" w:hAnsi="Times New Roman"/>
          <w:i w:val="0"/>
          <w:sz w:val="26"/>
          <w:szCs w:val="26"/>
        </w:rPr>
        <w:tab/>
      </w:r>
    </w:p>
    <w:p w:rsidR="000D70D4" w:rsidRPr="007E4111" w:rsidRDefault="000D70D4" w:rsidP="00B906EA">
      <w:pPr>
        <w:pStyle w:val="ListParagraph"/>
        <w:numPr>
          <w:ilvl w:val="0"/>
          <w:numId w:val="2"/>
        </w:numPr>
        <w:jc w:val="both"/>
        <w:rPr>
          <w:rStyle w:val="HTMLTypewriter"/>
          <w:rFonts w:ascii="Times New Roman" w:eastAsia="Times New Roman" w:hAnsi="Times New Roman" w:cs="Times New Roman"/>
          <w:sz w:val="24"/>
          <w:szCs w:val="24"/>
        </w:rPr>
      </w:pPr>
      <w:r>
        <w:t xml:space="preserve">Working as a </w:t>
      </w:r>
      <w:r w:rsidR="00B36EDB">
        <w:t xml:space="preserve">Senior </w:t>
      </w:r>
      <w:r>
        <w:t xml:space="preserve">Software </w:t>
      </w:r>
      <w:r w:rsidR="00E909B8">
        <w:t>Engineer</w:t>
      </w:r>
      <w:r>
        <w:t xml:space="preserve"> in </w:t>
      </w:r>
      <w:r w:rsidR="00B36EDB">
        <w:rPr>
          <w:b/>
        </w:rPr>
        <w:t>Wipro Technologies</w:t>
      </w:r>
      <w:r>
        <w:t>., Chennai</w:t>
      </w:r>
      <w:r w:rsidR="007E4111">
        <w:t>.</w:t>
      </w:r>
    </w:p>
    <w:p w:rsidR="00131FAE" w:rsidRPr="00131FAE" w:rsidRDefault="00131FAE" w:rsidP="004201A6">
      <w:pPr>
        <w:pStyle w:val="ListParagraph"/>
        <w:numPr>
          <w:ilvl w:val="0"/>
          <w:numId w:val="2"/>
        </w:numPr>
        <w:jc w:val="both"/>
        <w:rPr>
          <w:rStyle w:val="HTMLTypewriter"/>
          <w:rFonts w:ascii="Times New Roman" w:eastAsia="Times New Roman" w:hAnsi="Times New Roman" w:cs="Times New Roman"/>
          <w:sz w:val="24"/>
          <w:szCs w:val="24"/>
        </w:rPr>
      </w:pPr>
      <w:r w:rsidRPr="007E4111">
        <w:rPr>
          <w:rStyle w:val="HTMLTypewriter"/>
          <w:rFonts w:ascii="Times New Roman" w:hAnsi="Times New Roman" w:cs="Times New Roman"/>
          <w:sz w:val="24"/>
          <w:szCs w:val="24"/>
        </w:rPr>
        <w:t xml:space="preserve">Having </w:t>
      </w:r>
      <w:r w:rsidR="00DB085C">
        <w:rPr>
          <w:rStyle w:val="HTMLTypewriter"/>
          <w:rFonts w:ascii="Times New Roman" w:hAnsi="Times New Roman" w:cs="Times New Roman"/>
          <w:b/>
          <w:sz w:val="24"/>
          <w:szCs w:val="24"/>
        </w:rPr>
        <w:t>6</w:t>
      </w:r>
      <w:r w:rsidR="00981FFA">
        <w:rPr>
          <w:rStyle w:val="HTMLTypewriter"/>
          <w:rFonts w:ascii="Times New Roman" w:hAnsi="Times New Roman" w:cs="Times New Roman"/>
          <w:b/>
          <w:sz w:val="24"/>
          <w:szCs w:val="24"/>
        </w:rPr>
        <w:t xml:space="preserve"> </w:t>
      </w:r>
      <w:r w:rsidRPr="007E4111">
        <w:rPr>
          <w:rStyle w:val="HTMLTypewriter"/>
          <w:rFonts w:ascii="Times New Roman" w:hAnsi="Times New Roman" w:cs="Times New Roman"/>
          <w:sz w:val="24"/>
          <w:szCs w:val="24"/>
        </w:rPr>
        <w:t>year</w:t>
      </w:r>
      <w:r w:rsidR="004201A6">
        <w:rPr>
          <w:rStyle w:val="HTMLTypewriter"/>
          <w:rFonts w:ascii="Times New Roman" w:hAnsi="Times New Roman" w:cs="Times New Roman"/>
          <w:sz w:val="24"/>
          <w:szCs w:val="24"/>
        </w:rPr>
        <w:t>s</w:t>
      </w:r>
      <w:r w:rsidR="00306191">
        <w:rPr>
          <w:rStyle w:val="HTMLTypewriter"/>
          <w:rFonts w:ascii="Times New Roman" w:hAnsi="Times New Roman" w:cs="Times New Roman"/>
          <w:sz w:val="24"/>
          <w:szCs w:val="24"/>
        </w:rPr>
        <w:t xml:space="preserve"> </w:t>
      </w:r>
      <w:r w:rsidRPr="007E4111">
        <w:rPr>
          <w:rStyle w:val="HTMLTypewriter"/>
          <w:rFonts w:ascii="Times New Roman" w:hAnsi="Times New Roman" w:cs="Times New Roman"/>
          <w:sz w:val="24"/>
          <w:szCs w:val="24"/>
        </w:rPr>
        <w:t>of experience in all phases of software development life cycle including requirement a</w:t>
      </w:r>
      <w:r w:rsidR="00651EE3">
        <w:rPr>
          <w:rStyle w:val="HTMLTypewriter"/>
          <w:rFonts w:ascii="Times New Roman" w:hAnsi="Times New Roman" w:cs="Times New Roman"/>
          <w:sz w:val="24"/>
          <w:szCs w:val="24"/>
        </w:rPr>
        <w:t>nalysis</w:t>
      </w:r>
      <w:r w:rsidRPr="007E4111">
        <w:rPr>
          <w:rStyle w:val="HTMLTypewriter"/>
          <w:rFonts w:ascii="Times New Roman" w:hAnsi="Times New Roman" w:cs="Times New Roman"/>
          <w:sz w:val="24"/>
          <w:szCs w:val="24"/>
        </w:rPr>
        <w:t>, design, development</w:t>
      </w:r>
      <w:r w:rsidR="00651EE3" w:rsidRPr="007E4111">
        <w:rPr>
          <w:rStyle w:val="HTMLTypewriter"/>
          <w:rFonts w:ascii="Times New Roman" w:hAnsi="Times New Roman" w:cs="Times New Roman"/>
          <w:sz w:val="24"/>
          <w:szCs w:val="24"/>
        </w:rPr>
        <w:t>, testing</w:t>
      </w:r>
      <w:r w:rsidRPr="007E4111">
        <w:rPr>
          <w:rStyle w:val="HTMLTypewriter"/>
          <w:rFonts w:ascii="Times New Roman" w:hAnsi="Times New Roman" w:cs="Times New Roman"/>
          <w:sz w:val="24"/>
          <w:szCs w:val="24"/>
        </w:rPr>
        <w:t xml:space="preserve"> and deployment of web applications using Java, J2EE, application </w:t>
      </w:r>
      <w:r w:rsidR="003676DD" w:rsidRPr="007E4111">
        <w:rPr>
          <w:rStyle w:val="HTMLTypewriter"/>
          <w:rFonts w:ascii="Times New Roman" w:hAnsi="Times New Roman" w:cs="Times New Roman"/>
          <w:sz w:val="24"/>
          <w:szCs w:val="24"/>
        </w:rPr>
        <w:t>server technologies</w:t>
      </w:r>
      <w:r w:rsidRPr="007E4111">
        <w:rPr>
          <w:rStyle w:val="HTMLTypewriter"/>
          <w:rFonts w:ascii="Times New Roman" w:eastAsia="Times New Roman" w:hAnsi="Times New Roman" w:cs="Times New Roman"/>
          <w:sz w:val="24"/>
          <w:szCs w:val="24"/>
        </w:rPr>
        <w:t>.</w:t>
      </w:r>
    </w:p>
    <w:p w:rsidR="00131FAE" w:rsidRPr="00131FAE" w:rsidRDefault="00131FAE" w:rsidP="00B906EA">
      <w:pPr>
        <w:pStyle w:val="ListParagraph"/>
        <w:numPr>
          <w:ilvl w:val="0"/>
          <w:numId w:val="2"/>
        </w:numPr>
        <w:jc w:val="both"/>
        <w:rPr>
          <w:rStyle w:val="HTMLTypewriter"/>
          <w:rFonts w:ascii="Times New Roman" w:eastAsia="Times New Roman" w:hAnsi="Times New Roman" w:cs="Times New Roman"/>
          <w:sz w:val="24"/>
          <w:szCs w:val="24"/>
        </w:rPr>
      </w:pPr>
      <w:r w:rsidRPr="00131FAE">
        <w:rPr>
          <w:rStyle w:val="HTMLTypewriter"/>
          <w:rFonts w:ascii="Times New Roman" w:hAnsi="Times New Roman" w:cs="Times New Roman"/>
          <w:sz w:val="24"/>
          <w:szCs w:val="24"/>
        </w:rPr>
        <w:t xml:space="preserve">Extensive experience in writing of applications using </w:t>
      </w:r>
      <w:r w:rsidRPr="006739C6">
        <w:rPr>
          <w:rStyle w:val="HTMLTypewriter"/>
          <w:rFonts w:ascii="Times New Roman" w:hAnsi="Times New Roman" w:cs="Times New Roman"/>
          <w:b/>
          <w:sz w:val="24"/>
          <w:szCs w:val="24"/>
        </w:rPr>
        <w:t>Java</w:t>
      </w:r>
      <w:r w:rsidRPr="00131FAE">
        <w:rPr>
          <w:rStyle w:val="HTMLTypewriter"/>
          <w:rFonts w:ascii="Times New Roman" w:hAnsi="Times New Roman" w:cs="Times New Roman"/>
          <w:sz w:val="24"/>
          <w:szCs w:val="24"/>
        </w:rPr>
        <w:t xml:space="preserve">, </w:t>
      </w:r>
      <w:r w:rsidRPr="00437BE2">
        <w:rPr>
          <w:rStyle w:val="HTMLTypewriter"/>
          <w:rFonts w:ascii="Times New Roman" w:hAnsi="Times New Roman" w:cs="Times New Roman"/>
          <w:b/>
          <w:sz w:val="24"/>
          <w:szCs w:val="24"/>
        </w:rPr>
        <w:t>J2EE</w:t>
      </w:r>
      <w:r w:rsidRPr="00131FAE">
        <w:rPr>
          <w:rStyle w:val="HTMLTypewriter"/>
          <w:rFonts w:ascii="Times New Roman" w:hAnsi="Times New Roman" w:cs="Times New Roman"/>
          <w:sz w:val="24"/>
          <w:szCs w:val="24"/>
        </w:rPr>
        <w:t xml:space="preserve"> technologies using </w:t>
      </w:r>
      <w:r w:rsidRPr="00131FAE">
        <w:rPr>
          <w:rStyle w:val="HTMLTypewriter"/>
          <w:rFonts w:ascii="Times New Roman" w:hAnsi="Times New Roman" w:cs="Times New Roman"/>
          <w:b/>
          <w:sz w:val="24"/>
          <w:szCs w:val="24"/>
        </w:rPr>
        <w:t xml:space="preserve">JSP, Servlets, </w:t>
      </w:r>
      <w:r w:rsidR="00B0652D">
        <w:rPr>
          <w:rStyle w:val="HTMLTypewriter"/>
          <w:rFonts w:ascii="Times New Roman" w:hAnsi="Times New Roman" w:cs="Times New Roman"/>
          <w:b/>
          <w:sz w:val="24"/>
          <w:szCs w:val="24"/>
        </w:rPr>
        <w:t>Adobe Flex</w:t>
      </w:r>
      <w:r w:rsidR="005D536C">
        <w:rPr>
          <w:rStyle w:val="HTMLTypewriter"/>
          <w:rFonts w:ascii="Times New Roman" w:hAnsi="Times New Roman" w:cs="Times New Roman"/>
          <w:b/>
          <w:sz w:val="24"/>
          <w:szCs w:val="24"/>
        </w:rPr>
        <w:t xml:space="preserve">, Spring Framework, Hibernate </w:t>
      </w:r>
      <w:r w:rsidR="00B0652D">
        <w:rPr>
          <w:rStyle w:val="HTMLTypewriter"/>
          <w:rFonts w:ascii="Times New Roman" w:hAnsi="Times New Roman" w:cs="Times New Roman"/>
          <w:b/>
          <w:sz w:val="24"/>
          <w:szCs w:val="24"/>
        </w:rPr>
        <w:t xml:space="preserve">and </w:t>
      </w:r>
      <w:r w:rsidRPr="00131FAE">
        <w:rPr>
          <w:rStyle w:val="HTMLTypewriter"/>
          <w:rFonts w:ascii="Times New Roman" w:hAnsi="Times New Roman" w:cs="Times New Roman"/>
          <w:b/>
          <w:sz w:val="24"/>
          <w:szCs w:val="24"/>
        </w:rPr>
        <w:t>JDBC</w:t>
      </w:r>
      <w:r>
        <w:rPr>
          <w:rStyle w:val="HTMLTypewriter"/>
          <w:rFonts w:cs="Times New Roman"/>
          <w:b/>
          <w:sz w:val="22"/>
          <w:szCs w:val="22"/>
        </w:rPr>
        <w:t>.</w:t>
      </w:r>
    </w:p>
    <w:p w:rsidR="00131FAE" w:rsidRPr="00F67331" w:rsidRDefault="000963FB" w:rsidP="00B906EA">
      <w:pPr>
        <w:pStyle w:val="ListParagraph"/>
        <w:numPr>
          <w:ilvl w:val="0"/>
          <w:numId w:val="2"/>
        </w:numPr>
        <w:jc w:val="both"/>
        <w:rPr>
          <w:rStyle w:val="HTMLTypewriter"/>
          <w:rFonts w:ascii="Times New Roman" w:eastAsia="Times New Roman" w:hAnsi="Times New Roman" w:cs="Times New Roman"/>
          <w:sz w:val="24"/>
          <w:szCs w:val="24"/>
        </w:rPr>
      </w:pPr>
      <w:r w:rsidRPr="000963FB">
        <w:rPr>
          <w:rStyle w:val="HTMLTypewriter"/>
          <w:rFonts w:ascii="Times New Roman" w:hAnsi="Times New Roman" w:cs="Times New Roman"/>
          <w:sz w:val="24"/>
          <w:szCs w:val="24"/>
        </w:rPr>
        <w:t xml:space="preserve">Expert in Web/User Interface development using </w:t>
      </w:r>
      <w:r w:rsidR="00270FBB">
        <w:rPr>
          <w:rStyle w:val="HTMLTypewriter"/>
          <w:rFonts w:ascii="Times New Roman" w:hAnsi="Times New Roman" w:cs="Times New Roman"/>
          <w:b/>
          <w:bCs/>
          <w:sz w:val="24"/>
          <w:szCs w:val="24"/>
        </w:rPr>
        <w:t>AJAX</w:t>
      </w:r>
      <w:r w:rsidR="00485BD7">
        <w:rPr>
          <w:rStyle w:val="HTMLTypewriter"/>
          <w:rFonts w:ascii="Times New Roman" w:hAnsi="Times New Roman" w:cs="Times New Roman"/>
          <w:b/>
          <w:bCs/>
          <w:sz w:val="24"/>
          <w:szCs w:val="24"/>
        </w:rPr>
        <w:t xml:space="preserve">, </w:t>
      </w:r>
      <w:r w:rsidR="00485BD7" w:rsidRPr="000963FB">
        <w:rPr>
          <w:rStyle w:val="HTMLTypewriter"/>
          <w:rFonts w:ascii="Times New Roman" w:hAnsi="Times New Roman" w:cs="Times New Roman"/>
          <w:b/>
          <w:sz w:val="24"/>
          <w:szCs w:val="24"/>
        </w:rPr>
        <w:t>HTML</w:t>
      </w:r>
      <w:r w:rsidRPr="000963FB">
        <w:rPr>
          <w:rStyle w:val="HTMLTypewriter"/>
          <w:rFonts w:ascii="Times New Roman" w:hAnsi="Times New Roman" w:cs="Times New Roman"/>
          <w:sz w:val="24"/>
          <w:szCs w:val="24"/>
        </w:rPr>
        <w:t>,</w:t>
      </w:r>
      <w:r w:rsidR="00A815C4">
        <w:rPr>
          <w:rStyle w:val="HTMLTypewriter"/>
          <w:rFonts w:ascii="Times New Roman" w:hAnsi="Times New Roman" w:cs="Times New Roman"/>
          <w:b/>
          <w:sz w:val="24"/>
          <w:szCs w:val="24"/>
        </w:rPr>
        <w:t xml:space="preserve"> Java</w:t>
      </w:r>
      <w:r w:rsidR="00485BD7" w:rsidRPr="000963FB">
        <w:rPr>
          <w:rStyle w:val="HTMLTypewriter"/>
          <w:rFonts w:ascii="Times New Roman" w:hAnsi="Times New Roman" w:cs="Times New Roman"/>
          <w:b/>
          <w:sz w:val="24"/>
          <w:szCs w:val="24"/>
        </w:rPr>
        <w:t>Script</w:t>
      </w:r>
      <w:r w:rsidR="00485BD7">
        <w:rPr>
          <w:rStyle w:val="HTMLTypewriter"/>
          <w:rFonts w:ascii="Times New Roman" w:hAnsi="Times New Roman" w:cs="Times New Roman"/>
          <w:sz w:val="24"/>
          <w:szCs w:val="24"/>
        </w:rPr>
        <w:t xml:space="preserve"> </w:t>
      </w:r>
      <w:r w:rsidR="00485BD7" w:rsidRPr="000963FB">
        <w:rPr>
          <w:rStyle w:val="HTMLTypewriter"/>
          <w:rFonts w:ascii="Times New Roman" w:hAnsi="Times New Roman" w:cs="Times New Roman"/>
          <w:b/>
          <w:bCs/>
          <w:sz w:val="24"/>
          <w:szCs w:val="24"/>
        </w:rPr>
        <w:t>and</w:t>
      </w:r>
      <w:r w:rsidRPr="000963FB">
        <w:rPr>
          <w:rStyle w:val="HTMLTypewriter"/>
          <w:rFonts w:ascii="Times New Roman" w:hAnsi="Times New Roman" w:cs="Times New Roman"/>
          <w:b/>
          <w:bCs/>
          <w:sz w:val="24"/>
          <w:szCs w:val="24"/>
        </w:rPr>
        <w:t xml:space="preserve"> CSS.</w:t>
      </w:r>
    </w:p>
    <w:p w:rsidR="00F67331" w:rsidRPr="002600FA" w:rsidRDefault="00FA3CD2" w:rsidP="009F1830">
      <w:pPr>
        <w:pStyle w:val="ListParagraph"/>
        <w:numPr>
          <w:ilvl w:val="0"/>
          <w:numId w:val="2"/>
        </w:numPr>
        <w:jc w:val="both"/>
        <w:rPr>
          <w:rStyle w:val="HTMLTypewriter"/>
          <w:rFonts w:ascii="Times New Roman" w:eastAsia="Times New Roman" w:hAnsi="Times New Roman" w:cs="Times New Roman"/>
          <w:sz w:val="24"/>
          <w:szCs w:val="24"/>
        </w:rPr>
      </w:pPr>
      <w:r>
        <w:rPr>
          <w:rStyle w:val="HTMLTypewriter"/>
          <w:rFonts w:ascii="Times New Roman" w:hAnsi="Times New Roman" w:cs="Times New Roman"/>
          <w:sz w:val="24"/>
          <w:szCs w:val="24"/>
        </w:rPr>
        <w:t>Experience</w:t>
      </w:r>
      <w:r w:rsidR="00F67331" w:rsidRPr="00F67331">
        <w:rPr>
          <w:rStyle w:val="HTMLTypewriter"/>
          <w:rFonts w:ascii="Times New Roman" w:hAnsi="Times New Roman" w:cs="Times New Roman"/>
          <w:sz w:val="24"/>
          <w:szCs w:val="24"/>
        </w:rPr>
        <w:t xml:space="preserve"> in programming, deploying, configuring of middle-tier J2EE Application </w:t>
      </w:r>
      <w:r w:rsidR="00981FFA">
        <w:rPr>
          <w:rStyle w:val="HTMLTypewriter"/>
          <w:rFonts w:ascii="Times New Roman" w:hAnsi="Times New Roman" w:cs="Times New Roman"/>
          <w:sz w:val="24"/>
          <w:szCs w:val="24"/>
        </w:rPr>
        <w:t>in</w:t>
      </w:r>
      <w:r w:rsidR="009F1830">
        <w:rPr>
          <w:rStyle w:val="HTMLTypewriter"/>
          <w:rFonts w:ascii="Times New Roman" w:hAnsi="Times New Roman" w:cs="Times New Roman"/>
          <w:sz w:val="24"/>
          <w:szCs w:val="24"/>
        </w:rPr>
        <w:t xml:space="preserve"> </w:t>
      </w:r>
      <w:r w:rsidR="009F1830" w:rsidRPr="009F1830">
        <w:rPr>
          <w:rStyle w:val="HTMLTypewriter"/>
          <w:rFonts w:ascii="Times New Roman" w:hAnsi="Times New Roman" w:cs="Times New Roman"/>
          <w:b/>
          <w:sz w:val="24"/>
          <w:szCs w:val="24"/>
        </w:rPr>
        <w:t>IBM</w:t>
      </w:r>
      <w:r w:rsidR="00981FFA">
        <w:rPr>
          <w:rStyle w:val="HTMLTypewriter"/>
          <w:rFonts w:ascii="Times New Roman" w:hAnsi="Times New Roman" w:cs="Times New Roman"/>
          <w:sz w:val="24"/>
          <w:szCs w:val="24"/>
        </w:rPr>
        <w:t xml:space="preserve"> </w:t>
      </w:r>
      <w:r w:rsidR="009F1830" w:rsidRPr="009F1830">
        <w:rPr>
          <w:rStyle w:val="HTMLTypewriter"/>
          <w:rFonts w:ascii="Times New Roman" w:hAnsi="Times New Roman" w:cs="Times New Roman"/>
          <w:b/>
          <w:sz w:val="24"/>
          <w:szCs w:val="24"/>
        </w:rPr>
        <w:t>Websphere Application Server Network Deployment 6.1 and 7.0</w:t>
      </w:r>
      <w:r w:rsidR="009F1830">
        <w:rPr>
          <w:rStyle w:val="HTMLTypewriter"/>
          <w:rFonts w:ascii="Times New Roman" w:hAnsi="Times New Roman" w:cs="Times New Roman"/>
          <w:sz w:val="24"/>
          <w:szCs w:val="24"/>
        </w:rPr>
        <w:t xml:space="preserve"> and </w:t>
      </w:r>
      <w:r w:rsidR="00F67331" w:rsidRPr="00F67331">
        <w:rPr>
          <w:rStyle w:val="HTMLTypewriter"/>
          <w:rFonts w:ascii="Times New Roman" w:hAnsi="Times New Roman" w:cs="Times New Roman"/>
          <w:b/>
          <w:sz w:val="24"/>
          <w:szCs w:val="24"/>
        </w:rPr>
        <w:t>Tomcat</w:t>
      </w:r>
      <w:r w:rsidR="00F67331" w:rsidRPr="00F67331">
        <w:rPr>
          <w:rStyle w:val="HTMLTypewriter"/>
          <w:rFonts w:ascii="Times New Roman" w:hAnsi="Times New Roman" w:cs="Times New Roman"/>
          <w:sz w:val="24"/>
          <w:szCs w:val="24"/>
        </w:rPr>
        <w:t>.</w:t>
      </w:r>
    </w:p>
    <w:p w:rsidR="002600FA" w:rsidRPr="002600FA" w:rsidRDefault="002600FA" w:rsidP="009F1830">
      <w:pPr>
        <w:pStyle w:val="ListParagraph"/>
        <w:numPr>
          <w:ilvl w:val="0"/>
          <w:numId w:val="2"/>
        </w:numPr>
        <w:jc w:val="both"/>
        <w:rPr>
          <w:rStyle w:val="HTMLTypewriter"/>
          <w:rFonts w:ascii="Times New Roman" w:eastAsia="Times New Roman" w:hAnsi="Times New Roman" w:cs="Times New Roman"/>
          <w:sz w:val="24"/>
          <w:szCs w:val="24"/>
        </w:rPr>
      </w:pPr>
      <w:r w:rsidRPr="002600FA">
        <w:rPr>
          <w:rStyle w:val="HTMLTypewriter"/>
          <w:rFonts w:ascii="Times New Roman" w:hAnsi="Times New Roman" w:cs="Times New Roman"/>
          <w:sz w:val="24"/>
          <w:szCs w:val="24"/>
        </w:rPr>
        <w:t>Efficient in developing Java applications in IDE tools like</w:t>
      </w:r>
      <w:r w:rsidR="009F1830">
        <w:rPr>
          <w:rStyle w:val="HTMLTypewriter"/>
          <w:rFonts w:ascii="Times New Roman" w:hAnsi="Times New Roman" w:cs="Times New Roman"/>
          <w:sz w:val="24"/>
          <w:szCs w:val="24"/>
        </w:rPr>
        <w:t xml:space="preserve"> </w:t>
      </w:r>
      <w:r w:rsidR="009F1830" w:rsidRPr="009F1830">
        <w:rPr>
          <w:rStyle w:val="HTMLTypewriter"/>
          <w:rFonts w:ascii="Times New Roman" w:hAnsi="Times New Roman" w:cs="Times New Roman"/>
          <w:b/>
          <w:sz w:val="24"/>
          <w:szCs w:val="24"/>
        </w:rPr>
        <w:t>IBM Rational Application Developer 7.5</w:t>
      </w:r>
      <w:r w:rsidR="009F1830">
        <w:rPr>
          <w:rStyle w:val="HTMLTypewriter"/>
          <w:rFonts w:ascii="Times New Roman" w:hAnsi="Times New Roman" w:cs="Times New Roman"/>
          <w:b/>
          <w:sz w:val="24"/>
          <w:szCs w:val="24"/>
        </w:rPr>
        <w:t>,</w:t>
      </w:r>
      <w:r w:rsidRPr="002600FA">
        <w:rPr>
          <w:rStyle w:val="HTMLTypewriter"/>
          <w:rFonts w:ascii="Times New Roman" w:hAnsi="Times New Roman" w:cs="Times New Roman"/>
          <w:sz w:val="24"/>
          <w:szCs w:val="24"/>
        </w:rPr>
        <w:t xml:space="preserve"> </w:t>
      </w:r>
      <w:r w:rsidR="009F1830">
        <w:rPr>
          <w:rStyle w:val="HTMLTypewriter"/>
          <w:rFonts w:ascii="Times New Roman" w:hAnsi="Times New Roman" w:cs="Times New Roman"/>
          <w:b/>
          <w:sz w:val="24"/>
          <w:szCs w:val="24"/>
        </w:rPr>
        <w:t>Eclipse 4.2</w:t>
      </w:r>
      <w:r w:rsidR="006739C6">
        <w:rPr>
          <w:rStyle w:val="HTMLTypewriter"/>
          <w:rFonts w:ascii="Times New Roman" w:hAnsi="Times New Roman" w:cs="Times New Roman"/>
          <w:sz w:val="24"/>
          <w:szCs w:val="24"/>
        </w:rPr>
        <w:t xml:space="preserve">, </w:t>
      </w:r>
      <w:r w:rsidR="009F1830">
        <w:rPr>
          <w:rStyle w:val="HTMLTypewriter"/>
          <w:rFonts w:ascii="Times New Roman" w:hAnsi="Times New Roman" w:cs="Times New Roman"/>
          <w:sz w:val="24"/>
          <w:szCs w:val="24"/>
        </w:rPr>
        <w:t xml:space="preserve">and </w:t>
      </w:r>
      <w:r w:rsidRPr="002600FA">
        <w:rPr>
          <w:rStyle w:val="HTMLTypewriter"/>
          <w:rFonts w:ascii="Times New Roman" w:hAnsi="Times New Roman" w:cs="Times New Roman"/>
          <w:b/>
          <w:sz w:val="24"/>
          <w:szCs w:val="24"/>
        </w:rPr>
        <w:t>NetBean</w:t>
      </w:r>
      <w:r w:rsidR="006739C6">
        <w:rPr>
          <w:rStyle w:val="HTMLTypewriter"/>
          <w:rFonts w:ascii="Times New Roman" w:hAnsi="Times New Roman" w:cs="Times New Roman"/>
          <w:b/>
          <w:sz w:val="24"/>
          <w:szCs w:val="24"/>
        </w:rPr>
        <w:t>s</w:t>
      </w:r>
      <w:r w:rsidR="00270FBB">
        <w:rPr>
          <w:rStyle w:val="HTMLTypewriter"/>
          <w:rFonts w:ascii="Times New Roman" w:hAnsi="Times New Roman" w:cs="Times New Roman"/>
          <w:b/>
          <w:sz w:val="24"/>
          <w:szCs w:val="24"/>
        </w:rPr>
        <w:t xml:space="preserve"> 6.5</w:t>
      </w:r>
      <w:r>
        <w:rPr>
          <w:rStyle w:val="HTMLTypewriter"/>
          <w:rFonts w:ascii="Times New Roman" w:hAnsi="Times New Roman" w:cs="Times New Roman"/>
          <w:sz w:val="24"/>
          <w:szCs w:val="24"/>
        </w:rPr>
        <w:t>.</w:t>
      </w:r>
    </w:p>
    <w:p w:rsidR="002600FA" w:rsidRPr="003F34FE" w:rsidRDefault="002600FA" w:rsidP="00B906EA">
      <w:pPr>
        <w:pStyle w:val="ListParagraph"/>
        <w:numPr>
          <w:ilvl w:val="0"/>
          <w:numId w:val="2"/>
        </w:numPr>
        <w:jc w:val="both"/>
        <w:rPr>
          <w:rStyle w:val="HTMLTypewriter"/>
          <w:rFonts w:ascii="Times New Roman" w:eastAsia="Times New Roman" w:hAnsi="Times New Roman" w:cs="Times New Roman"/>
          <w:sz w:val="24"/>
          <w:szCs w:val="24"/>
        </w:rPr>
      </w:pPr>
      <w:r w:rsidRPr="002600FA">
        <w:rPr>
          <w:rStyle w:val="HTMLTypewriter"/>
          <w:rFonts w:ascii="Times New Roman" w:hAnsi="Times New Roman" w:cs="Times New Roman"/>
          <w:sz w:val="24"/>
          <w:szCs w:val="24"/>
        </w:rPr>
        <w:t xml:space="preserve">Worked extensively on projects using </w:t>
      </w:r>
      <w:r w:rsidRPr="002600FA">
        <w:rPr>
          <w:rStyle w:val="HTMLTypewriter"/>
          <w:rFonts w:ascii="Times New Roman" w:hAnsi="Times New Roman" w:cs="Times New Roman"/>
          <w:b/>
          <w:sz w:val="24"/>
          <w:szCs w:val="24"/>
        </w:rPr>
        <w:t>Oracle</w:t>
      </w:r>
      <w:r w:rsidR="00270FBB">
        <w:rPr>
          <w:rStyle w:val="HTMLTypewriter"/>
          <w:rFonts w:ascii="Times New Roman" w:hAnsi="Times New Roman" w:cs="Times New Roman"/>
          <w:b/>
          <w:sz w:val="24"/>
          <w:szCs w:val="24"/>
        </w:rPr>
        <w:t xml:space="preserve"> 10g</w:t>
      </w:r>
      <w:r w:rsidRPr="002600FA">
        <w:rPr>
          <w:rStyle w:val="HTMLTypewriter"/>
          <w:rFonts w:ascii="Times New Roman" w:hAnsi="Times New Roman" w:cs="Times New Roman"/>
          <w:sz w:val="24"/>
          <w:szCs w:val="24"/>
        </w:rPr>
        <w:t xml:space="preserve">, </w:t>
      </w:r>
      <w:r w:rsidRPr="002600FA">
        <w:rPr>
          <w:rStyle w:val="HTMLTypewriter"/>
          <w:rFonts w:ascii="Times New Roman" w:hAnsi="Times New Roman" w:cs="Times New Roman"/>
          <w:b/>
          <w:sz w:val="24"/>
          <w:szCs w:val="24"/>
        </w:rPr>
        <w:t>MySQL</w:t>
      </w:r>
      <w:r w:rsidR="00010F0A">
        <w:rPr>
          <w:rStyle w:val="HTMLTypewriter"/>
          <w:rFonts w:ascii="Times New Roman" w:hAnsi="Times New Roman" w:cs="Times New Roman"/>
          <w:b/>
          <w:sz w:val="24"/>
          <w:szCs w:val="24"/>
        </w:rPr>
        <w:t>5.0</w:t>
      </w:r>
      <w:r w:rsidRPr="002600FA">
        <w:rPr>
          <w:rStyle w:val="HTMLTypewriter"/>
          <w:rFonts w:ascii="Times New Roman" w:hAnsi="Times New Roman" w:cs="Times New Roman"/>
          <w:b/>
          <w:sz w:val="24"/>
          <w:szCs w:val="24"/>
        </w:rPr>
        <w:t xml:space="preserve"> </w:t>
      </w:r>
      <w:r w:rsidRPr="002600FA">
        <w:rPr>
          <w:rStyle w:val="HTMLTypewriter"/>
          <w:rFonts w:ascii="Times New Roman" w:hAnsi="Times New Roman" w:cs="Times New Roman"/>
          <w:sz w:val="24"/>
          <w:szCs w:val="24"/>
        </w:rPr>
        <w:t xml:space="preserve">and </w:t>
      </w:r>
      <w:r w:rsidRPr="002600FA">
        <w:rPr>
          <w:rStyle w:val="HTMLTypewriter"/>
          <w:rFonts w:ascii="Times New Roman" w:hAnsi="Times New Roman" w:cs="Times New Roman"/>
          <w:b/>
          <w:sz w:val="24"/>
          <w:szCs w:val="24"/>
        </w:rPr>
        <w:t>SQL</w:t>
      </w:r>
      <w:r w:rsidR="00010F0A">
        <w:rPr>
          <w:rStyle w:val="HTMLTypewriter"/>
          <w:rFonts w:ascii="Times New Roman" w:hAnsi="Times New Roman" w:cs="Times New Roman"/>
          <w:b/>
          <w:sz w:val="24"/>
          <w:szCs w:val="24"/>
        </w:rPr>
        <w:t xml:space="preserve"> Server 2005</w:t>
      </w:r>
      <w:r w:rsidRPr="002600FA">
        <w:rPr>
          <w:rStyle w:val="HTMLTypewriter"/>
          <w:rFonts w:ascii="Times New Roman" w:hAnsi="Times New Roman" w:cs="Times New Roman"/>
          <w:b/>
          <w:sz w:val="24"/>
          <w:szCs w:val="24"/>
        </w:rPr>
        <w:t>.</w:t>
      </w:r>
    </w:p>
    <w:p w:rsidR="003F34FE" w:rsidRPr="00A64FCE" w:rsidRDefault="003F34FE" w:rsidP="00B906EA">
      <w:pPr>
        <w:pStyle w:val="ListParagraph"/>
        <w:numPr>
          <w:ilvl w:val="0"/>
          <w:numId w:val="2"/>
        </w:numPr>
        <w:jc w:val="both"/>
        <w:rPr>
          <w:rStyle w:val="HTMLTypewriter"/>
          <w:rFonts w:ascii="Times New Roman" w:eastAsia="Times New Roman" w:hAnsi="Times New Roman" w:cs="Times New Roman"/>
          <w:sz w:val="24"/>
          <w:szCs w:val="24"/>
        </w:rPr>
      </w:pPr>
      <w:r w:rsidRPr="003F34FE">
        <w:rPr>
          <w:rStyle w:val="HTMLTypewriter"/>
          <w:rFonts w:ascii="Times New Roman" w:hAnsi="Times New Roman" w:cs="Times New Roman"/>
          <w:sz w:val="24"/>
          <w:szCs w:val="24"/>
        </w:rPr>
        <w:t xml:space="preserve">Knowledge in identifying problem domains in scope of client requirement and fixing issues, exposure to </w:t>
      </w:r>
      <w:r w:rsidR="009F1830">
        <w:rPr>
          <w:rStyle w:val="HTMLTypewriter"/>
          <w:rFonts w:ascii="Times New Roman" w:hAnsi="Times New Roman" w:cs="Times New Roman"/>
          <w:sz w:val="24"/>
          <w:szCs w:val="24"/>
        </w:rPr>
        <w:t xml:space="preserve">incident, problem and </w:t>
      </w:r>
      <w:r w:rsidRPr="003F34FE">
        <w:rPr>
          <w:rStyle w:val="HTMLTypewriter"/>
          <w:rFonts w:ascii="Times New Roman" w:hAnsi="Times New Roman" w:cs="Times New Roman"/>
          <w:sz w:val="24"/>
          <w:szCs w:val="24"/>
        </w:rPr>
        <w:t>change management and maintenance of applications.</w:t>
      </w:r>
    </w:p>
    <w:p w:rsidR="00A64FCE" w:rsidRPr="003F34FE" w:rsidRDefault="00A64FCE" w:rsidP="00A64FCE">
      <w:pPr>
        <w:pStyle w:val="ListParagraph"/>
        <w:numPr>
          <w:ilvl w:val="0"/>
          <w:numId w:val="2"/>
        </w:numPr>
        <w:jc w:val="both"/>
        <w:rPr>
          <w:rStyle w:val="HTMLTypewriter"/>
          <w:rFonts w:ascii="Times New Roman" w:eastAsia="Times New Roman" w:hAnsi="Times New Roman" w:cs="Times New Roman"/>
          <w:sz w:val="24"/>
          <w:szCs w:val="24"/>
        </w:rPr>
      </w:pPr>
      <w:r>
        <w:rPr>
          <w:rStyle w:val="HTMLTypewriter"/>
          <w:rFonts w:ascii="Times New Roman" w:eastAsia="Times New Roman" w:hAnsi="Times New Roman" w:cs="Times New Roman"/>
          <w:sz w:val="24"/>
          <w:szCs w:val="24"/>
        </w:rPr>
        <w:t>Have e</w:t>
      </w:r>
      <w:r w:rsidRPr="00A64FCE">
        <w:rPr>
          <w:rStyle w:val="HTMLTypewriter"/>
          <w:rFonts w:ascii="Times New Roman" w:eastAsia="Times New Roman" w:hAnsi="Times New Roman" w:cs="Times New Roman"/>
          <w:sz w:val="24"/>
          <w:szCs w:val="24"/>
        </w:rPr>
        <w:t>xperience in Websphere Application Server migration from 6.1 to 7.0</w:t>
      </w:r>
      <w:r>
        <w:rPr>
          <w:rStyle w:val="HTMLTypewriter"/>
          <w:rFonts w:ascii="Times New Roman" w:eastAsia="Times New Roman" w:hAnsi="Times New Roman" w:cs="Times New Roman"/>
          <w:sz w:val="24"/>
          <w:szCs w:val="24"/>
        </w:rPr>
        <w:t>.</w:t>
      </w:r>
    </w:p>
    <w:p w:rsidR="009A1177" w:rsidRDefault="009A1177" w:rsidP="00B906EA">
      <w:pPr>
        <w:pStyle w:val="NormalTrebuchetMS"/>
        <w:tabs>
          <w:tab w:val="left" w:pos="360"/>
        </w:tabs>
        <w:spacing w:before="0" w:after="0"/>
        <w:jc w:val="both"/>
        <w:rPr>
          <w:b/>
          <w:bCs/>
          <w:sz w:val="26"/>
          <w:szCs w:val="26"/>
          <w:u w:val="single"/>
        </w:rPr>
      </w:pPr>
    </w:p>
    <w:p w:rsidR="009A1177" w:rsidRPr="009772A3" w:rsidRDefault="003F34FE" w:rsidP="009772A3">
      <w:pPr>
        <w:pStyle w:val="NormalTrebuchetMS"/>
        <w:tabs>
          <w:tab w:val="left" w:pos="360"/>
        </w:tabs>
        <w:spacing w:before="0" w:after="0"/>
        <w:jc w:val="both"/>
        <w:rPr>
          <w:rFonts w:ascii="Courier New" w:eastAsia="Courier New" w:hAnsi="Courier New" w:cs="Courier New"/>
          <w:b/>
          <w:sz w:val="22"/>
          <w:szCs w:val="22"/>
        </w:rPr>
      </w:pPr>
      <w:r w:rsidRPr="003F34FE">
        <w:rPr>
          <w:b/>
          <w:bCs/>
          <w:sz w:val="26"/>
          <w:szCs w:val="26"/>
          <w:u w:val="single"/>
        </w:rPr>
        <w:t xml:space="preserve">Technical Skills: </w:t>
      </w:r>
      <w:r w:rsidR="00981D4F" w:rsidRPr="009772A3">
        <w:rPr>
          <w:rFonts w:cs="Times New Roman"/>
        </w:rPr>
        <w:tab/>
      </w:r>
    </w:p>
    <w:p w:rsidR="00981D4F" w:rsidRDefault="00981D4F" w:rsidP="00B906EA">
      <w:pPr>
        <w:pStyle w:val="ListParagraph"/>
        <w:jc w:val="both"/>
        <w:rPr>
          <w:sz w:val="22"/>
          <w:szCs w:val="22"/>
        </w:rPr>
      </w:pPr>
      <w:r>
        <w:rPr>
          <w:b/>
          <w:sz w:val="22"/>
          <w:szCs w:val="22"/>
        </w:rPr>
        <w:t>Programming Languages</w:t>
      </w:r>
      <w:r w:rsidR="003676DD">
        <w:rPr>
          <w:sz w:val="22"/>
          <w:szCs w:val="22"/>
        </w:rPr>
        <w:tab/>
      </w:r>
      <w:r w:rsidR="003676DD">
        <w:rPr>
          <w:sz w:val="22"/>
          <w:szCs w:val="22"/>
        </w:rPr>
        <w:tab/>
        <w:t>Java</w:t>
      </w:r>
      <w:r w:rsidR="005E55D3">
        <w:rPr>
          <w:sz w:val="22"/>
          <w:szCs w:val="22"/>
        </w:rPr>
        <w:t xml:space="preserve">, </w:t>
      </w:r>
      <w:r w:rsidR="00FA3CD2">
        <w:rPr>
          <w:sz w:val="22"/>
          <w:szCs w:val="22"/>
        </w:rPr>
        <w:t>Action Script</w:t>
      </w:r>
      <w:r w:rsidR="003E4A4E">
        <w:rPr>
          <w:sz w:val="22"/>
          <w:szCs w:val="22"/>
        </w:rPr>
        <w:t>,</w:t>
      </w:r>
    </w:p>
    <w:p w:rsidR="00981D4F" w:rsidRDefault="00981D4F" w:rsidP="00B906EA">
      <w:pPr>
        <w:ind w:left="3600" w:hanging="3600"/>
        <w:jc w:val="both"/>
        <w:rPr>
          <w:b/>
          <w:sz w:val="22"/>
          <w:szCs w:val="22"/>
        </w:rPr>
      </w:pPr>
      <w:r>
        <w:rPr>
          <w:b/>
          <w:sz w:val="22"/>
          <w:szCs w:val="22"/>
        </w:rPr>
        <w:t xml:space="preserve">           </w:t>
      </w:r>
    </w:p>
    <w:p w:rsidR="00981D4F" w:rsidRDefault="00981D4F" w:rsidP="00B906EA">
      <w:pPr>
        <w:ind w:left="4320" w:hanging="3600"/>
        <w:jc w:val="both"/>
        <w:rPr>
          <w:sz w:val="22"/>
          <w:szCs w:val="22"/>
        </w:rPr>
      </w:pPr>
      <w:r>
        <w:rPr>
          <w:b/>
          <w:sz w:val="22"/>
          <w:szCs w:val="22"/>
        </w:rPr>
        <w:t>J2EE Technologies</w:t>
      </w:r>
      <w:r>
        <w:rPr>
          <w:sz w:val="22"/>
          <w:szCs w:val="22"/>
        </w:rPr>
        <w:tab/>
        <w:t xml:space="preserve">JSP, Servlets, </w:t>
      </w:r>
      <w:r w:rsidR="00303767">
        <w:rPr>
          <w:sz w:val="22"/>
          <w:szCs w:val="22"/>
        </w:rPr>
        <w:t>JDBC, JSTL,</w:t>
      </w:r>
      <w:r w:rsidR="00EA6A5F">
        <w:rPr>
          <w:sz w:val="22"/>
          <w:szCs w:val="22"/>
        </w:rPr>
        <w:t xml:space="preserve"> EJB</w:t>
      </w:r>
      <w:r w:rsidR="003E4A4E">
        <w:rPr>
          <w:sz w:val="22"/>
          <w:szCs w:val="22"/>
        </w:rPr>
        <w:t>, JMS,</w:t>
      </w:r>
    </w:p>
    <w:p w:rsidR="00DF29B0" w:rsidRDefault="00DF29B0" w:rsidP="00B906EA">
      <w:pPr>
        <w:ind w:left="4320" w:hanging="3600"/>
        <w:jc w:val="both"/>
        <w:rPr>
          <w:sz w:val="22"/>
          <w:szCs w:val="22"/>
        </w:rPr>
      </w:pPr>
    </w:p>
    <w:p w:rsidR="00DF29B0" w:rsidRDefault="00FB4777" w:rsidP="00B906EA">
      <w:pPr>
        <w:ind w:left="4320" w:hanging="3600"/>
        <w:jc w:val="both"/>
        <w:rPr>
          <w:sz w:val="22"/>
          <w:szCs w:val="22"/>
        </w:rPr>
      </w:pPr>
      <w:r>
        <w:rPr>
          <w:b/>
          <w:sz w:val="22"/>
          <w:szCs w:val="22"/>
        </w:rPr>
        <w:t>Web Technologies</w:t>
      </w:r>
      <w:r>
        <w:rPr>
          <w:sz w:val="22"/>
          <w:szCs w:val="22"/>
        </w:rPr>
        <w:tab/>
        <w:t>HTML, CSS, JavaScript, AJAX, XML,</w:t>
      </w:r>
    </w:p>
    <w:p w:rsidR="00ED7E6A" w:rsidRDefault="00ED7E6A" w:rsidP="00B906EA">
      <w:pPr>
        <w:ind w:left="4320" w:hanging="3600"/>
        <w:jc w:val="both"/>
        <w:rPr>
          <w:sz w:val="22"/>
          <w:szCs w:val="22"/>
        </w:rPr>
      </w:pPr>
    </w:p>
    <w:p w:rsidR="00ED7E6A" w:rsidRDefault="00ED7E6A" w:rsidP="00B906EA">
      <w:pPr>
        <w:ind w:left="4320" w:hanging="3600"/>
        <w:jc w:val="both"/>
        <w:rPr>
          <w:sz w:val="22"/>
          <w:szCs w:val="22"/>
        </w:rPr>
      </w:pPr>
      <w:r w:rsidRPr="00ED7E6A">
        <w:rPr>
          <w:b/>
          <w:sz w:val="22"/>
          <w:szCs w:val="22"/>
        </w:rPr>
        <w:t>Frameworks</w:t>
      </w:r>
      <w:r>
        <w:rPr>
          <w:b/>
          <w:sz w:val="22"/>
          <w:szCs w:val="22"/>
        </w:rPr>
        <w:tab/>
      </w:r>
      <w:r w:rsidR="00E220A1">
        <w:rPr>
          <w:sz w:val="22"/>
          <w:szCs w:val="22"/>
        </w:rPr>
        <w:t>Adobe F</w:t>
      </w:r>
      <w:r w:rsidR="00FA3CD2">
        <w:rPr>
          <w:sz w:val="22"/>
          <w:szCs w:val="22"/>
        </w:rPr>
        <w:t>lex,</w:t>
      </w:r>
      <w:r w:rsidR="00B0652D">
        <w:rPr>
          <w:b/>
          <w:sz w:val="22"/>
          <w:szCs w:val="22"/>
        </w:rPr>
        <w:t xml:space="preserve"> </w:t>
      </w:r>
      <w:r w:rsidRPr="00ED7E6A">
        <w:rPr>
          <w:sz w:val="22"/>
          <w:szCs w:val="22"/>
        </w:rPr>
        <w:t xml:space="preserve">Hibernate, </w:t>
      </w:r>
      <w:r w:rsidR="007E4111">
        <w:rPr>
          <w:sz w:val="22"/>
          <w:szCs w:val="22"/>
        </w:rPr>
        <w:t>Spring,</w:t>
      </w:r>
    </w:p>
    <w:p w:rsidR="003E4A4E" w:rsidRDefault="003E4A4E" w:rsidP="00B906EA">
      <w:pPr>
        <w:ind w:left="4320" w:hanging="3600"/>
        <w:jc w:val="both"/>
        <w:rPr>
          <w:b/>
          <w:sz w:val="22"/>
          <w:szCs w:val="22"/>
        </w:rPr>
      </w:pPr>
    </w:p>
    <w:p w:rsidR="003E4A4E" w:rsidRPr="003E4A4E" w:rsidRDefault="003E4A4E" w:rsidP="00B906EA">
      <w:pPr>
        <w:ind w:left="4320" w:hanging="3600"/>
        <w:jc w:val="both"/>
        <w:rPr>
          <w:sz w:val="22"/>
          <w:szCs w:val="22"/>
        </w:rPr>
      </w:pPr>
      <w:r>
        <w:rPr>
          <w:b/>
          <w:sz w:val="22"/>
          <w:szCs w:val="22"/>
        </w:rPr>
        <w:t>Message Oriented Middleware</w:t>
      </w:r>
      <w:r>
        <w:rPr>
          <w:b/>
          <w:sz w:val="22"/>
          <w:szCs w:val="22"/>
        </w:rPr>
        <w:tab/>
      </w:r>
      <w:r w:rsidRPr="003E4A4E">
        <w:rPr>
          <w:sz w:val="22"/>
          <w:szCs w:val="22"/>
        </w:rPr>
        <w:t>Websphere MQ 6</w:t>
      </w:r>
      <w:r>
        <w:rPr>
          <w:sz w:val="22"/>
          <w:szCs w:val="22"/>
        </w:rPr>
        <w:t>.0,</w:t>
      </w:r>
    </w:p>
    <w:p w:rsidR="00565715" w:rsidRDefault="00565715" w:rsidP="00B906EA">
      <w:pPr>
        <w:ind w:left="4320" w:hanging="3600"/>
        <w:jc w:val="both"/>
        <w:rPr>
          <w:sz w:val="22"/>
          <w:szCs w:val="22"/>
        </w:rPr>
      </w:pPr>
    </w:p>
    <w:p w:rsidR="00565715" w:rsidRDefault="00565715" w:rsidP="00B906EA">
      <w:pPr>
        <w:ind w:left="4320" w:hanging="3600"/>
        <w:jc w:val="both"/>
        <w:rPr>
          <w:sz w:val="22"/>
          <w:szCs w:val="22"/>
        </w:rPr>
      </w:pPr>
      <w:r>
        <w:rPr>
          <w:b/>
          <w:sz w:val="22"/>
          <w:szCs w:val="22"/>
        </w:rPr>
        <w:t>Web/Application Servers</w:t>
      </w:r>
      <w:r w:rsidR="00FA3CD2">
        <w:rPr>
          <w:sz w:val="22"/>
          <w:szCs w:val="22"/>
        </w:rPr>
        <w:tab/>
        <w:t>Apache Tomcat,</w:t>
      </w:r>
      <w:r>
        <w:rPr>
          <w:sz w:val="22"/>
          <w:szCs w:val="22"/>
        </w:rPr>
        <w:t xml:space="preserve"> </w:t>
      </w:r>
      <w:r w:rsidR="00FA3CD2" w:rsidRPr="00FA3CD2">
        <w:rPr>
          <w:sz w:val="22"/>
          <w:szCs w:val="22"/>
        </w:rPr>
        <w:t>IBM Websphere Application Server</w:t>
      </w:r>
      <w:r w:rsidR="00FA3CD2">
        <w:rPr>
          <w:sz w:val="22"/>
          <w:szCs w:val="22"/>
        </w:rPr>
        <w:t xml:space="preserve"> ND</w:t>
      </w:r>
      <w:r w:rsidR="006739C6">
        <w:rPr>
          <w:sz w:val="22"/>
          <w:szCs w:val="22"/>
        </w:rPr>
        <w:t>,</w:t>
      </w:r>
    </w:p>
    <w:p w:rsidR="00491B84" w:rsidRDefault="00491B84" w:rsidP="00B906EA">
      <w:pPr>
        <w:ind w:left="4320" w:hanging="3600"/>
        <w:jc w:val="both"/>
        <w:rPr>
          <w:sz w:val="22"/>
          <w:szCs w:val="22"/>
        </w:rPr>
      </w:pPr>
    </w:p>
    <w:p w:rsidR="00491B84" w:rsidRDefault="00491B84" w:rsidP="00B906EA">
      <w:pPr>
        <w:ind w:left="4320" w:hanging="3600"/>
        <w:jc w:val="both"/>
        <w:rPr>
          <w:sz w:val="22"/>
          <w:szCs w:val="22"/>
        </w:rPr>
      </w:pPr>
      <w:r>
        <w:rPr>
          <w:b/>
          <w:sz w:val="22"/>
          <w:szCs w:val="22"/>
        </w:rPr>
        <w:t>Databases</w:t>
      </w:r>
      <w:r>
        <w:rPr>
          <w:sz w:val="22"/>
          <w:szCs w:val="22"/>
        </w:rPr>
        <w:tab/>
        <w:t>Oracle</w:t>
      </w:r>
      <w:r w:rsidR="0071486F">
        <w:rPr>
          <w:sz w:val="22"/>
          <w:szCs w:val="22"/>
        </w:rPr>
        <w:t xml:space="preserve"> 10g, MySQL 5.0</w:t>
      </w:r>
      <w:r w:rsidR="00010F0A">
        <w:rPr>
          <w:sz w:val="22"/>
          <w:szCs w:val="22"/>
        </w:rPr>
        <w:t>, SQL Server 2005,</w:t>
      </w:r>
    </w:p>
    <w:p w:rsidR="00715F15" w:rsidRDefault="00715F15" w:rsidP="00B906EA">
      <w:pPr>
        <w:ind w:left="4320" w:hanging="3600"/>
        <w:jc w:val="both"/>
        <w:rPr>
          <w:sz w:val="22"/>
          <w:szCs w:val="22"/>
        </w:rPr>
      </w:pPr>
    </w:p>
    <w:p w:rsidR="00715F15" w:rsidRDefault="00715F15" w:rsidP="00B906EA">
      <w:pPr>
        <w:ind w:left="4320" w:hanging="3600"/>
        <w:jc w:val="both"/>
        <w:rPr>
          <w:sz w:val="22"/>
          <w:szCs w:val="22"/>
        </w:rPr>
      </w:pPr>
      <w:r>
        <w:rPr>
          <w:b/>
          <w:sz w:val="22"/>
          <w:szCs w:val="22"/>
        </w:rPr>
        <w:t>IDE</w:t>
      </w:r>
      <w:r>
        <w:rPr>
          <w:sz w:val="22"/>
          <w:szCs w:val="22"/>
        </w:rPr>
        <w:tab/>
      </w:r>
      <w:r w:rsidR="00485BD7">
        <w:rPr>
          <w:sz w:val="22"/>
          <w:szCs w:val="22"/>
        </w:rPr>
        <w:t>Eclipse</w:t>
      </w:r>
      <w:r w:rsidR="005D536C">
        <w:rPr>
          <w:sz w:val="22"/>
          <w:szCs w:val="22"/>
        </w:rPr>
        <w:t xml:space="preserve"> 4.2</w:t>
      </w:r>
      <w:r w:rsidR="009463C5">
        <w:rPr>
          <w:sz w:val="22"/>
          <w:szCs w:val="22"/>
        </w:rPr>
        <w:t xml:space="preserve">, </w:t>
      </w:r>
      <w:r w:rsidR="006739C6">
        <w:rPr>
          <w:sz w:val="22"/>
          <w:szCs w:val="22"/>
        </w:rPr>
        <w:t>Net</w:t>
      </w:r>
      <w:r w:rsidR="005D536C">
        <w:rPr>
          <w:sz w:val="22"/>
          <w:szCs w:val="22"/>
        </w:rPr>
        <w:t>b</w:t>
      </w:r>
      <w:r w:rsidR="00B1355C">
        <w:rPr>
          <w:sz w:val="22"/>
          <w:szCs w:val="22"/>
        </w:rPr>
        <w:t>eans</w:t>
      </w:r>
      <w:r w:rsidR="006739C6">
        <w:rPr>
          <w:sz w:val="22"/>
          <w:szCs w:val="22"/>
        </w:rPr>
        <w:t xml:space="preserve"> 6.5</w:t>
      </w:r>
      <w:r w:rsidR="009463C5">
        <w:rPr>
          <w:sz w:val="22"/>
          <w:szCs w:val="22"/>
        </w:rPr>
        <w:t>,</w:t>
      </w:r>
      <w:r w:rsidR="005D536C">
        <w:rPr>
          <w:sz w:val="22"/>
          <w:szCs w:val="22"/>
        </w:rPr>
        <w:t xml:space="preserve"> IBM RAD</w:t>
      </w:r>
      <w:r w:rsidR="00FA3CD2">
        <w:rPr>
          <w:sz w:val="22"/>
          <w:szCs w:val="22"/>
        </w:rPr>
        <w:t xml:space="preserve"> 7.5</w:t>
      </w:r>
    </w:p>
    <w:p w:rsidR="00B50F54" w:rsidRDefault="00B50F54" w:rsidP="00B906EA">
      <w:pPr>
        <w:ind w:left="4320" w:hanging="3600"/>
        <w:jc w:val="both"/>
        <w:rPr>
          <w:sz w:val="22"/>
          <w:szCs w:val="22"/>
        </w:rPr>
      </w:pPr>
    </w:p>
    <w:p w:rsidR="00437BE2" w:rsidRDefault="00E220A1" w:rsidP="00B906EA">
      <w:pPr>
        <w:ind w:left="4320" w:hanging="3600"/>
        <w:jc w:val="both"/>
        <w:rPr>
          <w:b/>
          <w:sz w:val="22"/>
          <w:szCs w:val="22"/>
        </w:rPr>
      </w:pPr>
      <w:r w:rsidRPr="00E220A1">
        <w:rPr>
          <w:b/>
          <w:sz w:val="22"/>
          <w:szCs w:val="22"/>
        </w:rPr>
        <w:t>Build Tool</w:t>
      </w:r>
      <w:r>
        <w:rPr>
          <w:b/>
          <w:sz w:val="22"/>
          <w:szCs w:val="22"/>
        </w:rPr>
        <w:tab/>
      </w:r>
      <w:r w:rsidRPr="00E220A1">
        <w:rPr>
          <w:sz w:val="22"/>
          <w:szCs w:val="22"/>
        </w:rPr>
        <w:t>Ant 1.8,</w:t>
      </w:r>
      <w:r w:rsidR="00B9043D">
        <w:rPr>
          <w:sz w:val="22"/>
          <w:szCs w:val="22"/>
        </w:rPr>
        <w:t xml:space="preserve"> Maven 2.2</w:t>
      </w:r>
      <w:r w:rsidR="003E4A4E">
        <w:rPr>
          <w:sz w:val="22"/>
          <w:szCs w:val="22"/>
        </w:rPr>
        <w:t>,</w:t>
      </w:r>
    </w:p>
    <w:p w:rsidR="00E220A1" w:rsidRPr="00E220A1" w:rsidRDefault="00E220A1" w:rsidP="00B906EA">
      <w:pPr>
        <w:ind w:left="4320" w:hanging="3600"/>
        <w:jc w:val="both"/>
        <w:rPr>
          <w:b/>
          <w:sz w:val="22"/>
          <w:szCs w:val="22"/>
        </w:rPr>
      </w:pPr>
    </w:p>
    <w:p w:rsidR="00437BE2" w:rsidRDefault="00437BE2" w:rsidP="00B906EA">
      <w:pPr>
        <w:ind w:left="4320" w:hanging="3600"/>
        <w:jc w:val="both"/>
        <w:rPr>
          <w:sz w:val="22"/>
          <w:szCs w:val="22"/>
        </w:rPr>
      </w:pPr>
      <w:r>
        <w:rPr>
          <w:b/>
          <w:sz w:val="22"/>
          <w:szCs w:val="22"/>
        </w:rPr>
        <w:t>Web Service</w:t>
      </w:r>
      <w:r>
        <w:rPr>
          <w:b/>
          <w:sz w:val="22"/>
          <w:szCs w:val="22"/>
        </w:rPr>
        <w:tab/>
      </w:r>
      <w:r>
        <w:rPr>
          <w:sz w:val="22"/>
          <w:szCs w:val="22"/>
        </w:rPr>
        <w:t>Axis 1.</w:t>
      </w:r>
      <w:r w:rsidR="00613D42">
        <w:rPr>
          <w:sz w:val="22"/>
          <w:szCs w:val="22"/>
        </w:rPr>
        <w:t>4</w:t>
      </w:r>
      <w:r>
        <w:rPr>
          <w:sz w:val="22"/>
          <w:szCs w:val="22"/>
        </w:rPr>
        <w:t>,</w:t>
      </w:r>
    </w:p>
    <w:p w:rsidR="00437BE2" w:rsidRDefault="00437BE2" w:rsidP="00B906EA">
      <w:pPr>
        <w:ind w:left="4320" w:hanging="3600"/>
        <w:jc w:val="both"/>
        <w:rPr>
          <w:sz w:val="22"/>
          <w:szCs w:val="22"/>
        </w:rPr>
      </w:pPr>
    </w:p>
    <w:p w:rsidR="007E4111" w:rsidRDefault="00423B21" w:rsidP="001D2FF0">
      <w:pPr>
        <w:ind w:left="4320" w:hanging="3600"/>
        <w:jc w:val="both"/>
        <w:rPr>
          <w:sz w:val="22"/>
          <w:szCs w:val="22"/>
        </w:rPr>
      </w:pPr>
      <w:r>
        <w:rPr>
          <w:b/>
          <w:sz w:val="22"/>
          <w:szCs w:val="22"/>
        </w:rPr>
        <w:t>Reporting Engine</w:t>
      </w:r>
      <w:r w:rsidR="00437BE2">
        <w:rPr>
          <w:b/>
          <w:sz w:val="22"/>
          <w:szCs w:val="22"/>
        </w:rPr>
        <w:tab/>
      </w:r>
      <w:r w:rsidR="00437BE2" w:rsidRPr="00437BE2">
        <w:rPr>
          <w:sz w:val="22"/>
          <w:szCs w:val="22"/>
        </w:rPr>
        <w:t>Jasper Reports</w:t>
      </w:r>
      <w:r w:rsidR="00437BE2">
        <w:rPr>
          <w:sz w:val="22"/>
          <w:szCs w:val="22"/>
        </w:rPr>
        <w:t>,</w:t>
      </w:r>
    </w:p>
    <w:p w:rsidR="00B9043D" w:rsidRDefault="00B9043D" w:rsidP="001D2FF0">
      <w:pPr>
        <w:ind w:left="4320" w:hanging="3600"/>
        <w:jc w:val="both"/>
        <w:rPr>
          <w:b/>
          <w:sz w:val="22"/>
          <w:szCs w:val="22"/>
        </w:rPr>
      </w:pPr>
    </w:p>
    <w:p w:rsidR="00A375DF" w:rsidRDefault="00A375DF" w:rsidP="00B906EA">
      <w:pPr>
        <w:jc w:val="both"/>
        <w:rPr>
          <w:bCs/>
        </w:rPr>
      </w:pPr>
      <w:r>
        <w:rPr>
          <w:b/>
          <w:sz w:val="26"/>
          <w:szCs w:val="26"/>
        </w:rPr>
        <w:tab/>
      </w:r>
      <w:r w:rsidRPr="00A375DF">
        <w:rPr>
          <w:b/>
          <w:sz w:val="22"/>
          <w:szCs w:val="22"/>
        </w:rPr>
        <w:t xml:space="preserve">Revision </w:t>
      </w:r>
      <w:r>
        <w:rPr>
          <w:b/>
          <w:sz w:val="22"/>
          <w:szCs w:val="22"/>
        </w:rPr>
        <w:t>Control System</w:t>
      </w:r>
      <w:r>
        <w:rPr>
          <w:b/>
          <w:sz w:val="22"/>
          <w:szCs w:val="22"/>
        </w:rPr>
        <w:tab/>
      </w:r>
      <w:r>
        <w:rPr>
          <w:b/>
          <w:sz w:val="22"/>
          <w:szCs w:val="22"/>
        </w:rPr>
        <w:tab/>
      </w:r>
      <w:r w:rsidRPr="00A375DF">
        <w:rPr>
          <w:sz w:val="22"/>
          <w:szCs w:val="22"/>
        </w:rPr>
        <w:t xml:space="preserve">Git, </w:t>
      </w:r>
      <w:r w:rsidRPr="00A375DF">
        <w:rPr>
          <w:bCs/>
        </w:rPr>
        <w:t>Visual Source</w:t>
      </w:r>
      <w:r w:rsidR="005D536C">
        <w:rPr>
          <w:bCs/>
        </w:rPr>
        <w:t xml:space="preserve"> </w:t>
      </w:r>
      <w:r w:rsidRPr="00A375DF">
        <w:rPr>
          <w:bCs/>
        </w:rPr>
        <w:t>Safe</w:t>
      </w:r>
      <w:r w:rsidR="00CC093A">
        <w:rPr>
          <w:bCs/>
        </w:rPr>
        <w:t>, Clear Case,</w:t>
      </w:r>
    </w:p>
    <w:p w:rsidR="00651EE3" w:rsidRDefault="009772A3" w:rsidP="00B906EA">
      <w:pPr>
        <w:jc w:val="both"/>
        <w:rPr>
          <w:b/>
          <w:sz w:val="22"/>
          <w:szCs w:val="22"/>
        </w:rPr>
      </w:pPr>
      <w:r>
        <w:rPr>
          <w:b/>
          <w:sz w:val="22"/>
          <w:szCs w:val="22"/>
        </w:rPr>
        <w:tab/>
      </w:r>
    </w:p>
    <w:p w:rsidR="009772A3" w:rsidRPr="009772A3" w:rsidRDefault="009772A3" w:rsidP="00B906EA">
      <w:pPr>
        <w:jc w:val="both"/>
        <w:rPr>
          <w:sz w:val="22"/>
          <w:szCs w:val="22"/>
        </w:rPr>
      </w:pPr>
      <w:r>
        <w:rPr>
          <w:b/>
          <w:sz w:val="22"/>
          <w:szCs w:val="22"/>
        </w:rPr>
        <w:tab/>
        <w:t>ITSM Tools</w:t>
      </w:r>
      <w:r>
        <w:rPr>
          <w:b/>
          <w:sz w:val="22"/>
          <w:szCs w:val="22"/>
        </w:rPr>
        <w:tab/>
      </w:r>
      <w:r>
        <w:rPr>
          <w:b/>
          <w:sz w:val="22"/>
          <w:szCs w:val="22"/>
        </w:rPr>
        <w:tab/>
      </w:r>
      <w:r>
        <w:rPr>
          <w:b/>
          <w:sz w:val="22"/>
          <w:szCs w:val="22"/>
        </w:rPr>
        <w:tab/>
      </w:r>
      <w:r>
        <w:rPr>
          <w:b/>
          <w:sz w:val="22"/>
          <w:szCs w:val="22"/>
        </w:rPr>
        <w:tab/>
      </w:r>
      <w:r>
        <w:rPr>
          <w:sz w:val="22"/>
          <w:szCs w:val="22"/>
        </w:rPr>
        <w:t>BMC Remedy, IBM ISM</w:t>
      </w:r>
    </w:p>
    <w:p w:rsidR="00837E5B" w:rsidRPr="006666CE" w:rsidRDefault="00CC2A65" w:rsidP="00D70186">
      <w:pPr>
        <w:jc w:val="both"/>
        <w:rPr>
          <w:b/>
          <w:sz w:val="26"/>
          <w:szCs w:val="26"/>
          <w:u w:val="single"/>
        </w:rPr>
      </w:pPr>
      <w:r>
        <w:rPr>
          <w:b/>
          <w:sz w:val="26"/>
          <w:szCs w:val="26"/>
          <w:u w:val="single"/>
        </w:rPr>
        <w:lastRenderedPageBreak/>
        <w:t>Professional Experience:</w:t>
      </w:r>
    </w:p>
    <w:p w:rsidR="00837E5B" w:rsidRPr="00DB085C" w:rsidRDefault="00D70186" w:rsidP="00837E5B">
      <w:pPr>
        <w:ind w:left="360"/>
        <w:jc w:val="both"/>
        <w:rPr>
          <w:rFonts w:cs="Times New Roman"/>
        </w:rPr>
      </w:pPr>
      <w:r>
        <w:rPr>
          <w:rFonts w:cs="Times New Roman"/>
          <w:b/>
        </w:rPr>
        <w:t>Project Name</w:t>
      </w:r>
      <w:r>
        <w:rPr>
          <w:rFonts w:cs="Times New Roman"/>
          <w:b/>
        </w:rPr>
        <w:tab/>
        <w:t>:</w:t>
      </w:r>
      <w:r>
        <w:rPr>
          <w:rFonts w:cs="Times New Roman"/>
          <w:b/>
        </w:rPr>
        <w:tab/>
      </w:r>
      <w:r w:rsidR="00837E5B" w:rsidRPr="00DB085C">
        <w:rPr>
          <w:rFonts w:cs="Times New Roman"/>
        </w:rPr>
        <w:t>Securities Lending Enterprise</w:t>
      </w:r>
    </w:p>
    <w:p w:rsidR="00D70186" w:rsidRPr="00DB085C" w:rsidRDefault="00D70186" w:rsidP="00837E5B">
      <w:pPr>
        <w:ind w:left="360"/>
        <w:jc w:val="both"/>
        <w:rPr>
          <w:rFonts w:cs="Times New Roman"/>
        </w:rPr>
      </w:pPr>
      <w:r>
        <w:rPr>
          <w:rFonts w:cs="Times New Roman"/>
          <w:b/>
        </w:rPr>
        <w:t>Client Name</w:t>
      </w:r>
      <w:r>
        <w:rPr>
          <w:rFonts w:cs="Times New Roman"/>
          <w:b/>
        </w:rPr>
        <w:tab/>
        <w:t xml:space="preserve">: </w:t>
      </w:r>
      <w:r>
        <w:rPr>
          <w:rFonts w:cs="Times New Roman"/>
          <w:b/>
        </w:rPr>
        <w:tab/>
      </w:r>
      <w:r w:rsidRPr="00DB085C">
        <w:rPr>
          <w:rFonts w:cs="Times New Roman"/>
        </w:rPr>
        <w:t>State Street Corporation</w:t>
      </w:r>
    </w:p>
    <w:p w:rsidR="00D70186" w:rsidRPr="00DB085C" w:rsidRDefault="00D70186" w:rsidP="00D70186">
      <w:pPr>
        <w:ind w:left="360"/>
        <w:jc w:val="both"/>
        <w:rPr>
          <w:rFonts w:cs="Times New Roman"/>
        </w:rPr>
      </w:pPr>
      <w:r>
        <w:rPr>
          <w:rFonts w:cs="Times New Roman"/>
          <w:b/>
        </w:rPr>
        <w:t>Designation</w:t>
      </w:r>
      <w:r>
        <w:rPr>
          <w:rFonts w:cs="Times New Roman"/>
          <w:b/>
        </w:rPr>
        <w:tab/>
        <w:t>:</w:t>
      </w:r>
      <w:r>
        <w:rPr>
          <w:rFonts w:cs="Times New Roman"/>
          <w:b/>
        </w:rPr>
        <w:tab/>
      </w:r>
      <w:r w:rsidRPr="00DB085C">
        <w:rPr>
          <w:rFonts w:cs="Times New Roman"/>
        </w:rPr>
        <w:t>Senior Software Engineer (L3)</w:t>
      </w:r>
    </w:p>
    <w:p w:rsidR="00D70186" w:rsidRPr="00DB085C" w:rsidRDefault="00D70186" w:rsidP="00837E5B">
      <w:pPr>
        <w:ind w:left="360"/>
        <w:jc w:val="both"/>
        <w:rPr>
          <w:rFonts w:cs="Times New Roman"/>
        </w:rPr>
      </w:pPr>
      <w:r>
        <w:rPr>
          <w:rFonts w:cs="Times New Roman"/>
          <w:b/>
        </w:rPr>
        <w:t>Project Duration</w:t>
      </w:r>
      <w:r>
        <w:rPr>
          <w:rFonts w:cs="Times New Roman"/>
          <w:b/>
        </w:rPr>
        <w:tab/>
        <w:t>:</w:t>
      </w:r>
      <w:r>
        <w:rPr>
          <w:rFonts w:cs="Times New Roman"/>
          <w:b/>
        </w:rPr>
        <w:tab/>
      </w:r>
      <w:r w:rsidRPr="00DB085C">
        <w:rPr>
          <w:rFonts w:cs="Times New Roman"/>
        </w:rPr>
        <w:t>Nov-2011 to till date</w:t>
      </w:r>
    </w:p>
    <w:p w:rsidR="00837E5B" w:rsidRPr="007F4475" w:rsidRDefault="003B0CFE" w:rsidP="00837E5B">
      <w:pPr>
        <w:pStyle w:val="NormalWeb"/>
        <w:ind w:left="360" w:firstLine="360"/>
        <w:jc w:val="both"/>
      </w:pPr>
      <w:r>
        <w:rPr>
          <w:iCs/>
        </w:rPr>
        <w:t>A proprietary web based application that provides multiple business service capabilities to support lending activity, including inventory management and negative availability for third party clients and Fed Book Entry Trades</w:t>
      </w:r>
      <w:r w:rsidR="00837E5B" w:rsidRPr="007F4475">
        <w:rPr>
          <w:iCs/>
        </w:rPr>
        <w:t>.</w:t>
      </w:r>
      <w:r>
        <w:rPr>
          <w:iCs/>
        </w:rPr>
        <w:t xml:space="preserve"> Cash forecasting for non-</w:t>
      </w:r>
      <w:r w:rsidR="001D2511">
        <w:rPr>
          <w:iCs/>
        </w:rPr>
        <w:t xml:space="preserve">dollar </w:t>
      </w:r>
      <w:r>
        <w:rPr>
          <w:iCs/>
        </w:rPr>
        <w:t xml:space="preserve">cash collateral </w:t>
      </w:r>
      <w:r w:rsidR="001D2511">
        <w:rPr>
          <w:iCs/>
        </w:rPr>
        <w:t>and non-cash collateral management. The system interfaces with the GSMAC and SMAC custody applications as well as with third party custodians via SWIFT messaging. The system also includes automated lending application interfaces for Weblend and Equilend.</w:t>
      </w:r>
    </w:p>
    <w:p w:rsidR="00837E5B" w:rsidRDefault="00837E5B" w:rsidP="009E02ED">
      <w:pPr>
        <w:ind w:left="360"/>
        <w:jc w:val="both"/>
        <w:rPr>
          <w:rFonts w:cs="Times New Roman"/>
          <w:b/>
        </w:rPr>
      </w:pPr>
      <w:r w:rsidRPr="0059209F">
        <w:rPr>
          <w:rFonts w:cs="Times New Roman"/>
          <w:b/>
        </w:rPr>
        <w:t>Responsibilities:</w:t>
      </w:r>
    </w:p>
    <w:p w:rsidR="00837E5B" w:rsidRPr="00660D8D" w:rsidRDefault="00837E5B" w:rsidP="00837E5B">
      <w:pPr>
        <w:pStyle w:val="ListParagraph"/>
        <w:numPr>
          <w:ilvl w:val="0"/>
          <w:numId w:val="6"/>
        </w:numPr>
        <w:suppressAutoHyphens w:val="0"/>
        <w:jc w:val="both"/>
        <w:rPr>
          <w:rFonts w:cs="Times New Roman"/>
        </w:rPr>
      </w:pPr>
      <w:r w:rsidRPr="00660D8D">
        <w:rPr>
          <w:rFonts w:cs="Times New Roman"/>
        </w:rPr>
        <w:t xml:space="preserve">Involved in developing code using </w:t>
      </w:r>
      <w:r w:rsidR="005D536C" w:rsidRPr="00EA6A5F">
        <w:rPr>
          <w:rFonts w:cs="Times New Roman"/>
          <w:b/>
        </w:rPr>
        <w:t>Spring</w:t>
      </w:r>
      <w:r w:rsidR="005D536C" w:rsidRPr="00EA6A5F">
        <w:rPr>
          <w:rFonts w:cs="Times New Roman"/>
        </w:rPr>
        <w:t xml:space="preserve"> and </w:t>
      </w:r>
      <w:r w:rsidR="005D536C" w:rsidRPr="00EA6A5F">
        <w:rPr>
          <w:rFonts w:cs="Times New Roman"/>
          <w:b/>
        </w:rPr>
        <w:t>Hibernate</w:t>
      </w:r>
      <w:r w:rsidR="005D536C" w:rsidRPr="00EA6A5F">
        <w:rPr>
          <w:rFonts w:cs="Times New Roman"/>
        </w:rPr>
        <w:t xml:space="preserve"> </w:t>
      </w:r>
      <w:r w:rsidR="005D536C" w:rsidRPr="005D536C">
        <w:rPr>
          <w:rFonts w:cs="Times New Roman"/>
        </w:rPr>
        <w:t>framework</w:t>
      </w:r>
      <w:r w:rsidRPr="00CE050D">
        <w:rPr>
          <w:rFonts w:cs="Times New Roman"/>
        </w:rPr>
        <w:t>.</w:t>
      </w:r>
    </w:p>
    <w:p w:rsidR="00837E5B" w:rsidRPr="00660D8D" w:rsidRDefault="00837E5B" w:rsidP="00837E5B">
      <w:pPr>
        <w:pStyle w:val="ListParagraph"/>
        <w:numPr>
          <w:ilvl w:val="0"/>
          <w:numId w:val="6"/>
        </w:numPr>
        <w:suppressAutoHyphens w:val="0"/>
        <w:jc w:val="both"/>
        <w:rPr>
          <w:rFonts w:cs="Times New Roman"/>
        </w:rPr>
      </w:pPr>
      <w:r w:rsidRPr="00660D8D">
        <w:rPr>
          <w:rFonts w:cs="Times New Roman"/>
        </w:rPr>
        <w:t>Involved in maintaining the application</w:t>
      </w:r>
      <w:r>
        <w:rPr>
          <w:rFonts w:cs="Times New Roman"/>
        </w:rPr>
        <w:t>.</w:t>
      </w:r>
    </w:p>
    <w:p w:rsidR="00837E5B" w:rsidRDefault="00837E5B" w:rsidP="00837E5B">
      <w:pPr>
        <w:pStyle w:val="ListParagraph"/>
        <w:numPr>
          <w:ilvl w:val="0"/>
          <w:numId w:val="6"/>
        </w:numPr>
        <w:suppressAutoHyphens w:val="0"/>
        <w:jc w:val="both"/>
        <w:rPr>
          <w:rFonts w:cs="Times New Roman"/>
        </w:rPr>
      </w:pPr>
      <w:r w:rsidRPr="00660D8D">
        <w:rPr>
          <w:rFonts w:cs="Times New Roman"/>
        </w:rPr>
        <w:t>Involved in altering the User Interfaces as needed</w:t>
      </w:r>
      <w:r>
        <w:rPr>
          <w:rFonts w:cs="Times New Roman"/>
        </w:rPr>
        <w:t>.</w:t>
      </w:r>
    </w:p>
    <w:p w:rsidR="00A64FCE" w:rsidRDefault="00A64FCE" w:rsidP="00837E5B">
      <w:pPr>
        <w:pStyle w:val="ListParagraph"/>
        <w:numPr>
          <w:ilvl w:val="0"/>
          <w:numId w:val="6"/>
        </w:numPr>
        <w:suppressAutoHyphens w:val="0"/>
        <w:jc w:val="both"/>
        <w:rPr>
          <w:rFonts w:cs="Times New Roman"/>
        </w:rPr>
      </w:pPr>
      <w:r>
        <w:rPr>
          <w:rStyle w:val="HTMLTypewriter"/>
          <w:rFonts w:ascii="Times New Roman" w:eastAsia="Times New Roman" w:hAnsi="Times New Roman" w:cs="Times New Roman"/>
          <w:sz w:val="24"/>
          <w:szCs w:val="24"/>
        </w:rPr>
        <w:t xml:space="preserve">Involved in </w:t>
      </w:r>
      <w:r w:rsidRPr="00EA6A5F">
        <w:rPr>
          <w:rStyle w:val="HTMLTypewriter"/>
          <w:rFonts w:ascii="Times New Roman" w:eastAsia="Times New Roman" w:hAnsi="Times New Roman" w:cs="Times New Roman"/>
          <w:b/>
          <w:sz w:val="24"/>
          <w:szCs w:val="24"/>
        </w:rPr>
        <w:t xml:space="preserve">Websphere Application Server </w:t>
      </w:r>
      <w:r w:rsidRPr="00EA6A5F">
        <w:rPr>
          <w:rStyle w:val="HTMLTypewriter"/>
          <w:rFonts w:ascii="Times New Roman" w:eastAsia="Times New Roman" w:hAnsi="Times New Roman" w:cs="Times New Roman"/>
          <w:sz w:val="24"/>
          <w:szCs w:val="24"/>
        </w:rPr>
        <w:t>migration</w:t>
      </w:r>
      <w:r w:rsidRPr="00A64FCE">
        <w:rPr>
          <w:rStyle w:val="HTMLTypewriter"/>
          <w:rFonts w:ascii="Times New Roman" w:eastAsia="Times New Roman" w:hAnsi="Times New Roman" w:cs="Times New Roman"/>
          <w:sz w:val="24"/>
          <w:szCs w:val="24"/>
        </w:rPr>
        <w:t xml:space="preserve"> from 6.1 to 7.0</w:t>
      </w:r>
    </w:p>
    <w:p w:rsidR="00837E5B" w:rsidRPr="00660D8D" w:rsidRDefault="005D536C" w:rsidP="00837E5B">
      <w:pPr>
        <w:pStyle w:val="ListParagraph"/>
        <w:numPr>
          <w:ilvl w:val="0"/>
          <w:numId w:val="6"/>
        </w:numPr>
        <w:suppressAutoHyphens w:val="0"/>
        <w:jc w:val="both"/>
        <w:rPr>
          <w:rFonts w:cs="Times New Roman"/>
        </w:rPr>
      </w:pPr>
      <w:r w:rsidRPr="005A002E">
        <w:rPr>
          <w:rFonts w:cs="Times New Roman"/>
        </w:rPr>
        <w:t xml:space="preserve">Worked with the team of </w:t>
      </w:r>
      <w:r>
        <w:rPr>
          <w:rFonts w:cs="Times New Roman"/>
        </w:rPr>
        <w:t>5</w:t>
      </w:r>
      <w:r w:rsidRPr="005A002E">
        <w:rPr>
          <w:rFonts w:cs="Times New Roman"/>
        </w:rPr>
        <w:t xml:space="preserve"> people</w:t>
      </w:r>
      <w:r w:rsidR="00837E5B">
        <w:rPr>
          <w:rFonts w:cs="Times New Roman"/>
        </w:rPr>
        <w:t>.</w:t>
      </w:r>
    </w:p>
    <w:p w:rsidR="00837E5B" w:rsidRDefault="00837E5B" w:rsidP="00837E5B">
      <w:pPr>
        <w:ind w:left="360"/>
        <w:jc w:val="both"/>
        <w:rPr>
          <w:rFonts w:cs="Times New Roman"/>
        </w:rPr>
      </w:pPr>
    </w:p>
    <w:p w:rsidR="003D31D0" w:rsidRDefault="00837E5B" w:rsidP="003D31D0">
      <w:pPr>
        <w:ind w:firstLine="360"/>
        <w:jc w:val="both"/>
      </w:pPr>
      <w:r>
        <w:rPr>
          <w:b/>
        </w:rPr>
        <w:t xml:space="preserve">Environment: </w:t>
      </w:r>
      <w:r>
        <w:t xml:space="preserve"> </w:t>
      </w:r>
      <w:r w:rsidR="00EA6A5F">
        <w:t>UNIX</w:t>
      </w:r>
      <w:r w:rsidR="003D31D0">
        <w:t xml:space="preserve">, </w:t>
      </w:r>
      <w:r>
        <w:t>Java Swing, Flex2, Java Applets, Servlets, JSP, Spring,</w:t>
      </w:r>
      <w:r w:rsidRPr="00CE050D">
        <w:t xml:space="preserve"> Hib</w:t>
      </w:r>
      <w:r>
        <w:t>ernate, EJB,</w:t>
      </w:r>
    </w:p>
    <w:p w:rsidR="003D31D0" w:rsidRDefault="00837E5B" w:rsidP="003D31D0">
      <w:pPr>
        <w:ind w:firstLine="360"/>
        <w:jc w:val="both"/>
      </w:pPr>
      <w:r>
        <w:t>JMS, Ant, Oracle 10g, JavaScript and XML</w:t>
      </w:r>
      <w:r w:rsidR="001D2511">
        <w:t>, Websphere Applicat</w:t>
      </w:r>
      <w:r w:rsidR="005D536C">
        <w:t xml:space="preserve">ion Server 6.1, IBM HTTP </w:t>
      </w:r>
    </w:p>
    <w:p w:rsidR="00837E5B" w:rsidRDefault="00EA6A5F" w:rsidP="00EA6A5F">
      <w:pPr>
        <w:jc w:val="both"/>
      </w:pPr>
      <w:r>
        <w:t xml:space="preserve">      </w:t>
      </w:r>
      <w:r w:rsidR="005D536C">
        <w:t>Server, Netegrity Site Minder, iPlanet LDAP Directory Service, SWIFT message standard.</w:t>
      </w:r>
    </w:p>
    <w:p w:rsidR="00837E5B" w:rsidRDefault="00837E5B" w:rsidP="00837E5B">
      <w:pPr>
        <w:ind w:left="360"/>
        <w:jc w:val="both"/>
      </w:pPr>
    </w:p>
    <w:p w:rsidR="009E02ED" w:rsidRPr="00DB085C" w:rsidRDefault="009E02ED" w:rsidP="009E02ED">
      <w:pPr>
        <w:ind w:left="360"/>
        <w:jc w:val="both"/>
        <w:rPr>
          <w:rFonts w:cs="Times New Roman"/>
        </w:rPr>
      </w:pPr>
      <w:r>
        <w:rPr>
          <w:rFonts w:cs="Times New Roman"/>
          <w:b/>
        </w:rPr>
        <w:t>Project Name</w:t>
      </w:r>
      <w:r>
        <w:rPr>
          <w:rFonts w:cs="Times New Roman"/>
          <w:b/>
        </w:rPr>
        <w:tab/>
        <w:t>:</w:t>
      </w:r>
      <w:r>
        <w:rPr>
          <w:rFonts w:cs="Times New Roman"/>
          <w:b/>
        </w:rPr>
        <w:tab/>
      </w:r>
      <w:r w:rsidRPr="00DB085C">
        <w:rPr>
          <w:rFonts w:cs="Times New Roman"/>
        </w:rPr>
        <w:t>Mobile Insight</w:t>
      </w:r>
    </w:p>
    <w:p w:rsidR="00F55560" w:rsidRPr="00DB085C" w:rsidRDefault="009E02ED" w:rsidP="00F55560">
      <w:pPr>
        <w:ind w:left="360"/>
        <w:jc w:val="both"/>
        <w:rPr>
          <w:rFonts w:cs="Times New Roman"/>
        </w:rPr>
      </w:pPr>
      <w:r>
        <w:rPr>
          <w:rFonts w:cs="Times New Roman"/>
          <w:b/>
        </w:rPr>
        <w:t>Client Name</w:t>
      </w:r>
      <w:r>
        <w:rPr>
          <w:rFonts w:cs="Times New Roman"/>
          <w:b/>
        </w:rPr>
        <w:tab/>
        <w:t xml:space="preserve">: </w:t>
      </w:r>
      <w:r>
        <w:rPr>
          <w:rFonts w:cs="Times New Roman"/>
          <w:b/>
        </w:rPr>
        <w:tab/>
      </w:r>
      <w:r w:rsidR="001D2FF0" w:rsidRPr="00DB085C">
        <w:rPr>
          <w:rFonts w:cs="Times New Roman"/>
          <w:bCs/>
        </w:rPr>
        <w:t>AT&amp;T</w:t>
      </w:r>
      <w:r w:rsidR="00DD2599" w:rsidRPr="00DB085C">
        <w:rPr>
          <w:rFonts w:cs="Times New Roman"/>
          <w:bCs/>
        </w:rPr>
        <w:t xml:space="preserve">, </w:t>
      </w:r>
      <w:r w:rsidR="00C53718" w:rsidRPr="00DB085C">
        <w:rPr>
          <w:rFonts w:cs="Times New Roman"/>
          <w:bCs/>
        </w:rPr>
        <w:t xml:space="preserve">Cricket, </w:t>
      </w:r>
      <w:r w:rsidR="00DD2599" w:rsidRPr="00DB085C">
        <w:rPr>
          <w:rFonts w:cs="Times New Roman"/>
          <w:bCs/>
        </w:rPr>
        <w:t>Wal-Mart, Benjamin Moore</w:t>
      </w:r>
      <w:r w:rsidR="00C53718" w:rsidRPr="00DB085C">
        <w:rPr>
          <w:rFonts w:cs="Times New Roman"/>
          <w:bCs/>
        </w:rPr>
        <w:t>, Wireless Express</w:t>
      </w:r>
      <w:r w:rsidR="00F55560" w:rsidRPr="00DB085C">
        <w:rPr>
          <w:rFonts w:cs="Times New Roman"/>
        </w:rPr>
        <w:tab/>
        <w:t xml:space="preserve">    </w:t>
      </w:r>
    </w:p>
    <w:p w:rsidR="00F55560" w:rsidRPr="00DB085C" w:rsidRDefault="009E02ED" w:rsidP="00F55560">
      <w:pPr>
        <w:ind w:left="360"/>
        <w:jc w:val="both"/>
        <w:rPr>
          <w:rFonts w:cs="Times New Roman"/>
        </w:rPr>
      </w:pPr>
      <w:r>
        <w:rPr>
          <w:rFonts w:cs="Times New Roman"/>
          <w:b/>
        </w:rPr>
        <w:t>Designation</w:t>
      </w:r>
      <w:r>
        <w:rPr>
          <w:rFonts w:cs="Times New Roman"/>
          <w:b/>
        </w:rPr>
        <w:tab/>
        <w:t>:</w:t>
      </w:r>
      <w:r>
        <w:rPr>
          <w:rFonts w:cs="Times New Roman"/>
          <w:b/>
        </w:rPr>
        <w:tab/>
      </w:r>
      <w:r w:rsidR="00F55560" w:rsidRPr="00DB085C">
        <w:rPr>
          <w:rFonts w:cs="Times New Roman"/>
        </w:rPr>
        <w:t>Developer</w:t>
      </w:r>
    </w:p>
    <w:p w:rsidR="009E02ED" w:rsidRPr="00DB085C" w:rsidRDefault="009E02ED" w:rsidP="009E02ED">
      <w:pPr>
        <w:ind w:left="360"/>
        <w:jc w:val="both"/>
        <w:rPr>
          <w:rFonts w:cs="Times New Roman"/>
        </w:rPr>
      </w:pPr>
      <w:r>
        <w:rPr>
          <w:rFonts w:cs="Times New Roman"/>
          <w:b/>
        </w:rPr>
        <w:t>Project Duration</w:t>
      </w:r>
      <w:r>
        <w:rPr>
          <w:rFonts w:cs="Times New Roman"/>
          <w:b/>
        </w:rPr>
        <w:tab/>
        <w:t>:</w:t>
      </w:r>
      <w:r>
        <w:rPr>
          <w:rFonts w:cs="Times New Roman"/>
          <w:b/>
        </w:rPr>
        <w:tab/>
      </w:r>
      <w:r w:rsidRPr="00DB085C">
        <w:rPr>
          <w:rFonts w:cs="Times New Roman"/>
        </w:rPr>
        <w:t>Feb-2010 to Sep-2011</w:t>
      </w:r>
    </w:p>
    <w:p w:rsidR="00C36BBD" w:rsidRDefault="00C36BBD" w:rsidP="001D2FF0"/>
    <w:p w:rsidR="001D2FF0" w:rsidRPr="001D2FF0" w:rsidRDefault="001D2FF0" w:rsidP="001D2FF0">
      <w:pPr>
        <w:ind w:left="360" w:firstLine="360"/>
        <w:jc w:val="both"/>
      </w:pPr>
      <w:r w:rsidRPr="001D2FF0">
        <w:t>Mobile Insight is a custom field force automation tool that focuses exclusively o</w:t>
      </w:r>
      <w:r w:rsidR="005D243E">
        <w:t xml:space="preserve">n serving the retail industry. </w:t>
      </w:r>
      <w:r w:rsidRPr="001D2FF0">
        <w:t>This web based software application currently resides on your GPS enabled BlackBerry to gather relevant field information for submission to a dedicated web portal in real time.</w:t>
      </w:r>
      <w:r w:rsidR="005D243E">
        <w:t xml:space="preserve"> </w:t>
      </w:r>
      <w:r w:rsidR="005D243E" w:rsidRPr="005D243E">
        <w:rPr>
          <w:rFonts w:cs="Times New Roman"/>
        </w:rPr>
        <w:t>Mobile insight i</w:t>
      </w:r>
      <w:r w:rsidR="005D243E">
        <w:rPr>
          <w:rFonts w:cs="Times New Roman"/>
        </w:rPr>
        <w:t xml:space="preserve">s powered by two applications. </w:t>
      </w:r>
      <w:r w:rsidR="005D243E" w:rsidRPr="005D243E">
        <w:rPr>
          <w:rFonts w:cs="Times New Roman"/>
        </w:rPr>
        <w:t>The Web Portal provides a hierarchy-based dashboard for all users, serves as a starting point for drill-down reporting, and gives access to many of the adminis</w:t>
      </w:r>
      <w:r w:rsidR="005D243E">
        <w:rPr>
          <w:rFonts w:cs="Times New Roman"/>
        </w:rPr>
        <w:t xml:space="preserve">trative functions of the tool. </w:t>
      </w:r>
      <w:r w:rsidR="005D243E" w:rsidRPr="005D243E">
        <w:rPr>
          <w:rFonts w:cs="Times New Roman"/>
        </w:rPr>
        <w:t>The Handheld Application allows store visit forms to be completed, submitted, and viewed</w:t>
      </w:r>
      <w:r w:rsidR="005D243E">
        <w:t>.</w:t>
      </w:r>
    </w:p>
    <w:p w:rsidR="00F55560" w:rsidRPr="00923A42" w:rsidRDefault="00F55560" w:rsidP="005D243E">
      <w:pPr>
        <w:jc w:val="both"/>
        <w:rPr>
          <w:rFonts w:cs="Times New Roman"/>
        </w:rPr>
      </w:pPr>
    </w:p>
    <w:p w:rsidR="00F55560" w:rsidRDefault="00F55560" w:rsidP="00837E5B">
      <w:pPr>
        <w:ind w:left="360"/>
        <w:jc w:val="both"/>
        <w:rPr>
          <w:rFonts w:cs="Times New Roman"/>
          <w:b/>
        </w:rPr>
      </w:pPr>
      <w:r w:rsidRPr="0059209F">
        <w:rPr>
          <w:rFonts w:cs="Times New Roman"/>
          <w:b/>
        </w:rPr>
        <w:t>Responsibilities:</w:t>
      </w:r>
    </w:p>
    <w:p w:rsidR="00F55560" w:rsidRDefault="005D243E" w:rsidP="00F55560">
      <w:pPr>
        <w:numPr>
          <w:ilvl w:val="0"/>
          <w:numId w:val="7"/>
        </w:numPr>
        <w:tabs>
          <w:tab w:val="clear" w:pos="720"/>
          <w:tab w:val="num" w:pos="1080"/>
        </w:tabs>
        <w:ind w:left="1080" w:hanging="360"/>
        <w:jc w:val="both"/>
        <w:rPr>
          <w:rFonts w:cs="Times New Roman"/>
        </w:rPr>
      </w:pPr>
      <w:r w:rsidRPr="00660D8D">
        <w:rPr>
          <w:rFonts w:cs="Times New Roman"/>
        </w:rPr>
        <w:t>Involved in developing code using</w:t>
      </w:r>
      <w:r>
        <w:rPr>
          <w:rFonts w:cs="Times New Roman"/>
        </w:rPr>
        <w:t xml:space="preserve"> </w:t>
      </w:r>
      <w:r w:rsidR="00EA6A5F">
        <w:rPr>
          <w:rFonts w:cs="Times New Roman"/>
          <w:b/>
        </w:rPr>
        <w:t>S</w:t>
      </w:r>
      <w:r w:rsidRPr="00EA6A5F">
        <w:rPr>
          <w:rFonts w:cs="Times New Roman"/>
          <w:b/>
        </w:rPr>
        <w:t>pring</w:t>
      </w:r>
      <w:r>
        <w:rPr>
          <w:rFonts w:cs="Times New Roman"/>
          <w:b/>
        </w:rPr>
        <w:t xml:space="preserve"> </w:t>
      </w:r>
      <w:r>
        <w:rPr>
          <w:rFonts w:cs="Times New Roman"/>
        </w:rPr>
        <w:t>framework.</w:t>
      </w:r>
    </w:p>
    <w:p w:rsidR="00B36EDB" w:rsidRDefault="00B36EDB" w:rsidP="00F55560">
      <w:pPr>
        <w:numPr>
          <w:ilvl w:val="0"/>
          <w:numId w:val="7"/>
        </w:numPr>
        <w:tabs>
          <w:tab w:val="clear" w:pos="720"/>
          <w:tab w:val="num" w:pos="1080"/>
        </w:tabs>
        <w:ind w:left="1080" w:hanging="360"/>
        <w:jc w:val="both"/>
        <w:rPr>
          <w:rFonts w:cs="Times New Roman"/>
        </w:rPr>
      </w:pPr>
      <w:r>
        <w:rPr>
          <w:rFonts w:cs="Times New Roman"/>
        </w:rPr>
        <w:t xml:space="preserve">Involved in developing code using </w:t>
      </w:r>
      <w:r w:rsidRPr="00EA6A5F">
        <w:rPr>
          <w:rFonts w:cs="Times New Roman"/>
          <w:b/>
        </w:rPr>
        <w:t>Blackberry</w:t>
      </w:r>
      <w:r w:rsidR="00A64FCE">
        <w:rPr>
          <w:rFonts w:cs="Times New Roman"/>
        </w:rPr>
        <w:t xml:space="preserve"> </w:t>
      </w:r>
      <w:r>
        <w:rPr>
          <w:rFonts w:cs="Times New Roman"/>
        </w:rPr>
        <w:t xml:space="preserve">API. </w:t>
      </w:r>
    </w:p>
    <w:p w:rsidR="00A64FCE" w:rsidRPr="00A64FCE" w:rsidRDefault="00A64FCE" w:rsidP="00A64FCE">
      <w:pPr>
        <w:numPr>
          <w:ilvl w:val="0"/>
          <w:numId w:val="7"/>
        </w:numPr>
        <w:tabs>
          <w:tab w:val="clear" w:pos="720"/>
          <w:tab w:val="num" w:pos="1080"/>
          <w:tab w:val="left" w:pos="5760"/>
        </w:tabs>
        <w:ind w:left="1080" w:hanging="360"/>
        <w:jc w:val="both"/>
        <w:rPr>
          <w:rFonts w:cs="Times New Roman"/>
        </w:rPr>
      </w:pPr>
      <w:r w:rsidRPr="00001F79">
        <w:rPr>
          <w:rFonts w:cs="Times New Roman"/>
        </w:rPr>
        <w:t>Involved in manual testing and deployment</w:t>
      </w:r>
      <w:r>
        <w:rPr>
          <w:rFonts w:cs="Times New Roman"/>
        </w:rPr>
        <w:t>.</w:t>
      </w:r>
    </w:p>
    <w:p w:rsidR="003027F0" w:rsidRDefault="00F55560" w:rsidP="003027F0">
      <w:pPr>
        <w:numPr>
          <w:ilvl w:val="0"/>
          <w:numId w:val="7"/>
        </w:numPr>
        <w:tabs>
          <w:tab w:val="clear" w:pos="720"/>
          <w:tab w:val="num" w:pos="1080"/>
          <w:tab w:val="left" w:pos="5760"/>
        </w:tabs>
        <w:ind w:left="1080" w:hanging="360"/>
        <w:rPr>
          <w:rFonts w:cs="Times New Roman"/>
        </w:rPr>
      </w:pPr>
      <w:r w:rsidRPr="003027F0">
        <w:rPr>
          <w:rFonts w:cs="Times New Roman"/>
        </w:rPr>
        <w:t>Developed reports</w:t>
      </w:r>
      <w:r w:rsidR="00DD2599" w:rsidRPr="003027F0">
        <w:rPr>
          <w:rFonts w:cs="Times New Roman"/>
        </w:rPr>
        <w:t xml:space="preserve"> using jasper reports</w:t>
      </w:r>
      <w:r w:rsidRPr="003027F0">
        <w:rPr>
          <w:rFonts w:cs="Times New Roman"/>
        </w:rPr>
        <w:t xml:space="preserve"> such as</w:t>
      </w:r>
      <w:r w:rsidR="005D243E" w:rsidRPr="003027F0">
        <w:rPr>
          <w:rFonts w:cs="Times New Roman"/>
        </w:rPr>
        <w:t xml:space="preserve"> </w:t>
      </w:r>
      <w:r w:rsidR="003027F0">
        <w:rPr>
          <w:rFonts w:cs="Times New Roman"/>
        </w:rPr>
        <w:t>b</w:t>
      </w:r>
      <w:r w:rsidR="003027F0" w:rsidRPr="003027F0">
        <w:rPr>
          <w:rFonts w:cs="Times New Roman"/>
        </w:rPr>
        <w:t>usiness</w:t>
      </w:r>
      <w:r w:rsidR="005D243E" w:rsidRPr="003027F0">
        <w:rPr>
          <w:rFonts w:cs="Times New Roman"/>
        </w:rPr>
        <w:t xml:space="preserve"> plan and </w:t>
      </w:r>
      <w:r w:rsidR="003027F0">
        <w:rPr>
          <w:rFonts w:cs="Times New Roman"/>
        </w:rPr>
        <w:t>s</w:t>
      </w:r>
      <w:r w:rsidR="005D243E" w:rsidRPr="003027F0">
        <w:rPr>
          <w:rFonts w:cs="Times New Roman"/>
        </w:rPr>
        <w:t>tore visit form reports.</w:t>
      </w:r>
    </w:p>
    <w:p w:rsidR="005A002E" w:rsidRPr="005A002E" w:rsidRDefault="005A002E" w:rsidP="005A002E">
      <w:pPr>
        <w:numPr>
          <w:ilvl w:val="0"/>
          <w:numId w:val="7"/>
        </w:numPr>
        <w:tabs>
          <w:tab w:val="clear" w:pos="720"/>
          <w:tab w:val="num" w:pos="1080"/>
          <w:tab w:val="left" w:pos="5760"/>
        </w:tabs>
        <w:ind w:left="1080" w:hanging="360"/>
        <w:jc w:val="both"/>
        <w:rPr>
          <w:rFonts w:cs="Times New Roman"/>
        </w:rPr>
      </w:pPr>
      <w:r w:rsidRPr="005A002E">
        <w:rPr>
          <w:rFonts w:cs="Times New Roman"/>
        </w:rPr>
        <w:t xml:space="preserve">Worked with the team of </w:t>
      </w:r>
      <w:r w:rsidR="00B9043D">
        <w:rPr>
          <w:rFonts w:cs="Times New Roman"/>
        </w:rPr>
        <w:t>6</w:t>
      </w:r>
      <w:r w:rsidRPr="005A002E">
        <w:rPr>
          <w:rFonts w:cs="Times New Roman"/>
        </w:rPr>
        <w:t xml:space="preserve"> people.</w:t>
      </w:r>
    </w:p>
    <w:p w:rsidR="00F55560" w:rsidRDefault="00F55560" w:rsidP="005A002E">
      <w:pPr>
        <w:jc w:val="both"/>
        <w:rPr>
          <w:b/>
        </w:rPr>
      </w:pPr>
    </w:p>
    <w:p w:rsidR="00E220A1" w:rsidRDefault="00F55560" w:rsidP="005A002E">
      <w:pPr>
        <w:ind w:left="2880" w:hanging="2880"/>
        <w:jc w:val="both"/>
        <w:rPr>
          <w:rFonts w:cs="Times New Roman"/>
          <w:bCs/>
        </w:rPr>
      </w:pPr>
      <w:r>
        <w:rPr>
          <w:b/>
        </w:rPr>
        <w:t xml:space="preserve">    </w:t>
      </w:r>
      <w:r w:rsidR="00830AEB">
        <w:rPr>
          <w:b/>
        </w:rPr>
        <w:t xml:space="preserve">  </w:t>
      </w:r>
      <w:r>
        <w:rPr>
          <w:b/>
        </w:rPr>
        <w:t>Environment</w:t>
      </w:r>
      <w:r w:rsidRPr="00D805B9">
        <w:rPr>
          <w:rFonts w:ascii="Calibri" w:eastAsia="Calibri" w:hAnsi="Calibri" w:cs="Times New Roman"/>
          <w:bCs/>
          <w:lang w:val="fr-FR"/>
        </w:rPr>
        <w:t>:</w:t>
      </w:r>
      <w:r>
        <w:rPr>
          <w:rFonts w:ascii="Calibri" w:eastAsia="Calibri" w:hAnsi="Calibri" w:cs="Times New Roman"/>
          <w:bCs/>
          <w:lang w:val="fr-FR"/>
        </w:rPr>
        <w:t xml:space="preserve"> </w:t>
      </w:r>
      <w:r w:rsidRPr="00DF7513">
        <w:rPr>
          <w:rFonts w:cs="Times New Roman"/>
          <w:bCs/>
        </w:rPr>
        <w:t>Java</w:t>
      </w:r>
      <w:r w:rsidR="003676DD">
        <w:rPr>
          <w:rFonts w:cs="Times New Roman"/>
          <w:bCs/>
        </w:rPr>
        <w:t xml:space="preserve"> 6</w:t>
      </w:r>
      <w:r w:rsidRPr="00DF7513">
        <w:rPr>
          <w:rFonts w:cs="Times New Roman"/>
          <w:bCs/>
        </w:rPr>
        <w:t>,</w:t>
      </w:r>
      <w:r w:rsidR="00DD2599">
        <w:rPr>
          <w:rFonts w:cs="Times New Roman"/>
          <w:bCs/>
        </w:rPr>
        <w:t xml:space="preserve"> Spring</w:t>
      </w:r>
      <w:r w:rsidR="00D51100">
        <w:rPr>
          <w:rFonts w:cs="Times New Roman"/>
          <w:bCs/>
        </w:rPr>
        <w:t xml:space="preserve"> 2.5</w:t>
      </w:r>
      <w:r w:rsidR="00DD2599">
        <w:rPr>
          <w:rFonts w:cs="Times New Roman"/>
          <w:bCs/>
        </w:rPr>
        <w:t>,</w:t>
      </w:r>
      <w:r w:rsidRPr="00DF7513">
        <w:rPr>
          <w:rFonts w:cs="Times New Roman"/>
          <w:bCs/>
        </w:rPr>
        <w:t xml:space="preserve"> J</w:t>
      </w:r>
      <w:r w:rsidR="003676DD">
        <w:rPr>
          <w:rFonts w:cs="Times New Roman"/>
          <w:bCs/>
        </w:rPr>
        <w:t>SP</w:t>
      </w:r>
      <w:r w:rsidRPr="00DF7513">
        <w:rPr>
          <w:rFonts w:cs="Times New Roman"/>
          <w:bCs/>
        </w:rPr>
        <w:t>,</w:t>
      </w:r>
      <w:r>
        <w:rPr>
          <w:rFonts w:cs="Times New Roman"/>
          <w:bCs/>
        </w:rPr>
        <w:t xml:space="preserve"> </w:t>
      </w:r>
      <w:r w:rsidR="00E220A1">
        <w:rPr>
          <w:rFonts w:cs="Times New Roman"/>
          <w:bCs/>
        </w:rPr>
        <w:t xml:space="preserve">Flex4, </w:t>
      </w:r>
      <w:r>
        <w:rPr>
          <w:rFonts w:cs="Times New Roman"/>
          <w:bCs/>
        </w:rPr>
        <w:t>Ajax,</w:t>
      </w:r>
      <w:r w:rsidR="00DD2599">
        <w:rPr>
          <w:rFonts w:cs="Times New Roman"/>
          <w:bCs/>
        </w:rPr>
        <w:t xml:space="preserve"> DhtmlxScheduler</w:t>
      </w:r>
      <w:r w:rsidR="003676DD">
        <w:rPr>
          <w:rFonts w:cs="Times New Roman"/>
          <w:bCs/>
        </w:rPr>
        <w:t>2.2</w:t>
      </w:r>
      <w:r w:rsidR="00DD2599">
        <w:rPr>
          <w:rFonts w:cs="Times New Roman"/>
          <w:bCs/>
        </w:rPr>
        <w:t>,</w:t>
      </w:r>
      <w:r>
        <w:rPr>
          <w:rFonts w:cs="Times New Roman"/>
          <w:bCs/>
        </w:rPr>
        <w:t xml:space="preserve"> Tomcat 5.5.9, </w:t>
      </w:r>
      <w:r w:rsidR="00E220A1">
        <w:rPr>
          <w:rFonts w:cs="Times New Roman"/>
          <w:bCs/>
        </w:rPr>
        <w:t>Ant</w:t>
      </w:r>
      <w:r w:rsidR="003676DD">
        <w:rPr>
          <w:rFonts w:cs="Times New Roman"/>
          <w:bCs/>
        </w:rPr>
        <w:t>1.8</w:t>
      </w:r>
    </w:p>
    <w:p w:rsidR="00F55560" w:rsidRDefault="00E220A1" w:rsidP="00E220A1">
      <w:pPr>
        <w:ind w:left="2880" w:hanging="1440"/>
        <w:jc w:val="both"/>
        <w:rPr>
          <w:rFonts w:cs="Times New Roman"/>
          <w:bCs/>
        </w:rPr>
      </w:pPr>
      <w:r>
        <w:rPr>
          <w:b/>
        </w:rPr>
        <w:t xml:space="preserve">      </w:t>
      </w:r>
      <w:r w:rsidR="00F55560">
        <w:rPr>
          <w:rFonts w:cs="Times New Roman"/>
          <w:bCs/>
        </w:rPr>
        <w:t xml:space="preserve">SQL </w:t>
      </w:r>
      <w:r w:rsidR="00DD2599">
        <w:rPr>
          <w:rFonts w:cs="Times New Roman"/>
          <w:bCs/>
        </w:rPr>
        <w:t>Server 2005</w:t>
      </w:r>
      <w:r>
        <w:rPr>
          <w:rFonts w:cs="Times New Roman"/>
          <w:bCs/>
        </w:rPr>
        <w:t>, Black</w:t>
      </w:r>
      <w:bookmarkStart w:id="0" w:name="_GoBack"/>
      <w:bookmarkEnd w:id="0"/>
      <w:r>
        <w:rPr>
          <w:rFonts w:cs="Times New Roman"/>
          <w:bCs/>
        </w:rPr>
        <w:t>berry</w:t>
      </w:r>
      <w:r w:rsidR="006556A6">
        <w:rPr>
          <w:rFonts w:cs="Times New Roman"/>
          <w:bCs/>
        </w:rPr>
        <w:t xml:space="preserve"> 4.</w:t>
      </w:r>
      <w:r w:rsidR="00B9043D">
        <w:rPr>
          <w:rFonts w:cs="Times New Roman"/>
          <w:bCs/>
        </w:rPr>
        <w:t>7</w:t>
      </w:r>
      <w:r w:rsidR="006556A6">
        <w:rPr>
          <w:rFonts w:cs="Times New Roman"/>
          <w:bCs/>
        </w:rPr>
        <w:t>,</w:t>
      </w:r>
      <w:r w:rsidR="00A070CF">
        <w:rPr>
          <w:rFonts w:cs="Times New Roman"/>
          <w:bCs/>
        </w:rPr>
        <w:t xml:space="preserve"> </w:t>
      </w:r>
      <w:r w:rsidR="006556A6">
        <w:rPr>
          <w:rFonts w:cs="Times New Roman"/>
          <w:bCs/>
        </w:rPr>
        <w:t>Axis 1.</w:t>
      </w:r>
      <w:r w:rsidR="00A3586F">
        <w:rPr>
          <w:rFonts w:cs="Times New Roman"/>
          <w:bCs/>
        </w:rPr>
        <w:t>4</w:t>
      </w:r>
      <w:r w:rsidR="006556A6">
        <w:rPr>
          <w:rFonts w:cs="Times New Roman"/>
          <w:bCs/>
        </w:rPr>
        <w:t>, Jasper reports</w:t>
      </w:r>
      <w:r w:rsidR="003676DD">
        <w:rPr>
          <w:rFonts w:cs="Times New Roman"/>
          <w:bCs/>
        </w:rPr>
        <w:t>, Maven2.2</w:t>
      </w:r>
      <w:r w:rsidR="006556A6">
        <w:rPr>
          <w:rFonts w:cs="Times New Roman"/>
          <w:bCs/>
        </w:rPr>
        <w:t>.</w:t>
      </w:r>
    </w:p>
    <w:p w:rsidR="009772A3" w:rsidRPr="005A002E" w:rsidRDefault="009772A3" w:rsidP="00E220A1">
      <w:pPr>
        <w:ind w:left="2880" w:hanging="1440"/>
        <w:jc w:val="both"/>
        <w:rPr>
          <w:rFonts w:cs="Times New Roman"/>
          <w:bCs/>
        </w:rPr>
      </w:pPr>
    </w:p>
    <w:p w:rsidR="009E02ED" w:rsidRPr="00DB085C" w:rsidRDefault="009E02ED" w:rsidP="009E02ED">
      <w:pPr>
        <w:ind w:left="360"/>
        <w:jc w:val="both"/>
        <w:rPr>
          <w:rFonts w:cs="Times New Roman"/>
        </w:rPr>
      </w:pPr>
      <w:r>
        <w:rPr>
          <w:rFonts w:cs="Times New Roman"/>
          <w:b/>
        </w:rPr>
        <w:lastRenderedPageBreak/>
        <w:t>Project Name</w:t>
      </w:r>
      <w:r>
        <w:rPr>
          <w:rFonts w:cs="Times New Roman"/>
          <w:b/>
        </w:rPr>
        <w:tab/>
        <w:t>:</w:t>
      </w:r>
      <w:r>
        <w:rPr>
          <w:rFonts w:cs="Times New Roman"/>
          <w:b/>
        </w:rPr>
        <w:tab/>
      </w:r>
      <w:r w:rsidRPr="00DB085C">
        <w:rPr>
          <w:rFonts w:cs="Times New Roman"/>
        </w:rPr>
        <w:t>Web based Project Management suite</w:t>
      </w:r>
    </w:p>
    <w:p w:rsidR="00B162ED" w:rsidRPr="00DB085C" w:rsidRDefault="009E02ED" w:rsidP="00B906EA">
      <w:pPr>
        <w:ind w:left="360"/>
        <w:jc w:val="both"/>
        <w:rPr>
          <w:rFonts w:cs="Times New Roman"/>
        </w:rPr>
      </w:pPr>
      <w:r>
        <w:rPr>
          <w:rFonts w:cs="Times New Roman"/>
          <w:b/>
        </w:rPr>
        <w:t>Client Name</w:t>
      </w:r>
      <w:r>
        <w:rPr>
          <w:rFonts w:cs="Times New Roman"/>
          <w:b/>
        </w:rPr>
        <w:tab/>
        <w:t xml:space="preserve">: </w:t>
      </w:r>
      <w:r>
        <w:rPr>
          <w:rFonts w:cs="Times New Roman"/>
          <w:b/>
        </w:rPr>
        <w:tab/>
      </w:r>
      <w:r w:rsidR="00B162ED" w:rsidRPr="00DB085C">
        <w:rPr>
          <w:rFonts w:cs="Times New Roman"/>
        </w:rPr>
        <w:t>GniYes Inc.</w:t>
      </w:r>
      <w:r w:rsidR="00B162ED" w:rsidRPr="00DB085C">
        <w:rPr>
          <w:rFonts w:cs="Times New Roman"/>
        </w:rPr>
        <w:tab/>
      </w:r>
      <w:r w:rsidR="00B162ED" w:rsidRPr="00DB085C">
        <w:rPr>
          <w:rFonts w:cs="Times New Roman"/>
        </w:rPr>
        <w:tab/>
      </w:r>
      <w:r w:rsidR="00B162ED" w:rsidRPr="00DB085C">
        <w:rPr>
          <w:rFonts w:cs="Times New Roman"/>
        </w:rPr>
        <w:tab/>
      </w:r>
      <w:r w:rsidR="00B162ED" w:rsidRPr="00DB085C">
        <w:rPr>
          <w:rFonts w:cs="Times New Roman"/>
        </w:rPr>
        <w:tab/>
      </w:r>
      <w:r w:rsidR="00B162ED" w:rsidRPr="00DB085C">
        <w:rPr>
          <w:rFonts w:cs="Times New Roman"/>
        </w:rPr>
        <w:tab/>
      </w:r>
      <w:r w:rsidR="00B162ED" w:rsidRPr="00DB085C">
        <w:rPr>
          <w:rFonts w:cs="Times New Roman"/>
        </w:rPr>
        <w:tab/>
      </w:r>
      <w:r w:rsidR="00B162ED" w:rsidRPr="00DB085C">
        <w:rPr>
          <w:rFonts w:cs="Times New Roman"/>
        </w:rPr>
        <w:tab/>
      </w:r>
      <w:r w:rsidR="00B162ED" w:rsidRPr="00DB085C">
        <w:rPr>
          <w:rFonts w:cs="Times New Roman"/>
        </w:rPr>
        <w:tab/>
      </w:r>
      <w:r w:rsidR="008446FB" w:rsidRPr="00DB085C">
        <w:rPr>
          <w:rFonts w:cs="Times New Roman"/>
        </w:rPr>
        <w:t xml:space="preserve">    </w:t>
      </w:r>
    </w:p>
    <w:p w:rsidR="00B162ED" w:rsidRPr="00DB085C" w:rsidRDefault="009E02ED" w:rsidP="00B906EA">
      <w:pPr>
        <w:ind w:left="360"/>
        <w:jc w:val="both"/>
        <w:rPr>
          <w:rFonts w:cs="Times New Roman"/>
        </w:rPr>
      </w:pPr>
      <w:r>
        <w:rPr>
          <w:rFonts w:cs="Times New Roman"/>
          <w:b/>
        </w:rPr>
        <w:t>Designation</w:t>
      </w:r>
      <w:r>
        <w:rPr>
          <w:rFonts w:cs="Times New Roman"/>
          <w:b/>
        </w:rPr>
        <w:tab/>
        <w:t>:</w:t>
      </w:r>
      <w:r>
        <w:rPr>
          <w:rFonts w:cs="Times New Roman"/>
          <w:b/>
        </w:rPr>
        <w:tab/>
      </w:r>
      <w:r w:rsidR="00B162ED" w:rsidRPr="00DB085C">
        <w:rPr>
          <w:rFonts w:cs="Times New Roman"/>
        </w:rPr>
        <w:t>Developer</w:t>
      </w:r>
    </w:p>
    <w:p w:rsidR="009E02ED" w:rsidRPr="00DB085C" w:rsidRDefault="009E02ED" w:rsidP="00B906EA">
      <w:pPr>
        <w:ind w:left="360"/>
        <w:jc w:val="both"/>
        <w:rPr>
          <w:rFonts w:cs="Times New Roman"/>
        </w:rPr>
      </w:pPr>
      <w:r>
        <w:rPr>
          <w:rFonts w:cs="Times New Roman"/>
          <w:b/>
        </w:rPr>
        <w:t>Project Duration</w:t>
      </w:r>
      <w:r>
        <w:rPr>
          <w:rFonts w:cs="Times New Roman"/>
          <w:b/>
        </w:rPr>
        <w:tab/>
        <w:t>:</w:t>
      </w:r>
      <w:r>
        <w:rPr>
          <w:rFonts w:cs="Times New Roman"/>
          <w:b/>
        </w:rPr>
        <w:tab/>
      </w:r>
      <w:r w:rsidR="00EC0E12" w:rsidRPr="00DB085C">
        <w:rPr>
          <w:rFonts w:cs="Times New Roman"/>
        </w:rPr>
        <w:t xml:space="preserve">Mar 2008 to </w:t>
      </w:r>
      <w:r w:rsidR="00DB085C" w:rsidRPr="00DB085C">
        <w:rPr>
          <w:rFonts w:cs="Times New Roman"/>
        </w:rPr>
        <w:t>Oct</w:t>
      </w:r>
      <w:r w:rsidR="00EC0E12" w:rsidRPr="00DB085C">
        <w:rPr>
          <w:rFonts w:cs="Times New Roman"/>
        </w:rPr>
        <w:t xml:space="preserve"> 2009</w:t>
      </w:r>
    </w:p>
    <w:p w:rsidR="00B162ED" w:rsidRDefault="00B162ED" w:rsidP="00B906EA">
      <w:pPr>
        <w:ind w:left="360"/>
        <w:jc w:val="both"/>
        <w:rPr>
          <w:rFonts w:cs="Times New Roman"/>
          <w:b/>
        </w:rPr>
      </w:pPr>
    </w:p>
    <w:p w:rsidR="009571B3" w:rsidRDefault="00B162ED" w:rsidP="00B906EA">
      <w:pPr>
        <w:ind w:left="360" w:firstLine="360"/>
        <w:jc w:val="both"/>
        <w:rPr>
          <w:rFonts w:cs="Times New Roman"/>
        </w:rPr>
      </w:pPr>
      <w:r w:rsidRPr="0059209F">
        <w:rPr>
          <w:rFonts w:cs="Times New Roman"/>
        </w:rPr>
        <w:t xml:space="preserve">Web based Project Management suite is a project </w:t>
      </w:r>
      <w:r w:rsidR="001D61F4" w:rsidRPr="0059209F">
        <w:rPr>
          <w:rFonts w:cs="Times New Roman"/>
        </w:rPr>
        <w:t>managem</w:t>
      </w:r>
      <w:r w:rsidR="001D61F4">
        <w:rPr>
          <w:rFonts w:cs="Times New Roman"/>
        </w:rPr>
        <w:t>e</w:t>
      </w:r>
      <w:r w:rsidR="001D61F4" w:rsidRPr="0059209F">
        <w:rPr>
          <w:rFonts w:cs="Times New Roman"/>
        </w:rPr>
        <w:t>nt</w:t>
      </w:r>
      <w:r w:rsidRPr="0059209F">
        <w:rPr>
          <w:rFonts w:cs="Times New Roman"/>
        </w:rPr>
        <w:t xml:space="preserve"> software solution that helps in efficient management of software </w:t>
      </w:r>
      <w:r w:rsidR="009571B3" w:rsidRPr="0059209F">
        <w:rPr>
          <w:rFonts w:cs="Times New Roman"/>
        </w:rPr>
        <w:t>projects. This</w:t>
      </w:r>
      <w:r w:rsidRPr="0059209F">
        <w:rPr>
          <w:rFonts w:cs="Times New Roman"/>
        </w:rPr>
        <w:t xml:space="preserve"> system provides different screens and functionalities for the Logged in user based on his credentials.</w:t>
      </w:r>
      <w:r w:rsidR="009A1177">
        <w:rPr>
          <w:rFonts w:cs="Times New Roman"/>
        </w:rPr>
        <w:t xml:space="preserve"> </w:t>
      </w:r>
      <w:r w:rsidRPr="0059209F">
        <w:rPr>
          <w:rFonts w:cs="Times New Roman"/>
        </w:rPr>
        <w:t>The Project Manager can create tasks and assign it to the team members. Risks can be ass</w:t>
      </w:r>
      <w:r w:rsidR="009571B3">
        <w:rPr>
          <w:rFonts w:cs="Times New Roman"/>
        </w:rPr>
        <w:t xml:space="preserve">ociated to tasks and mitigation </w:t>
      </w:r>
      <w:r w:rsidRPr="0059209F">
        <w:rPr>
          <w:rFonts w:cs="Times New Roman"/>
        </w:rPr>
        <w:t>steps</w:t>
      </w:r>
      <w:r w:rsidR="009571B3">
        <w:rPr>
          <w:rFonts w:cs="Times New Roman"/>
        </w:rPr>
        <w:t xml:space="preserve"> </w:t>
      </w:r>
      <w:r w:rsidRPr="0059209F">
        <w:rPr>
          <w:rFonts w:cs="Times New Roman"/>
        </w:rPr>
        <w:t>can</w:t>
      </w:r>
      <w:r w:rsidR="009571B3">
        <w:rPr>
          <w:rFonts w:cs="Times New Roman"/>
        </w:rPr>
        <w:t xml:space="preserve"> </w:t>
      </w:r>
      <w:r w:rsidRPr="0059209F">
        <w:rPr>
          <w:rFonts w:cs="Times New Roman"/>
        </w:rPr>
        <w:t>b</w:t>
      </w:r>
      <w:r w:rsidR="009571B3">
        <w:rPr>
          <w:rFonts w:cs="Times New Roman"/>
        </w:rPr>
        <w:t xml:space="preserve">e </w:t>
      </w:r>
      <w:r w:rsidRPr="0059209F">
        <w:rPr>
          <w:rFonts w:cs="Times New Roman"/>
        </w:rPr>
        <w:t>defined</w:t>
      </w:r>
      <w:r w:rsidR="009571B3">
        <w:rPr>
          <w:rFonts w:cs="Times New Roman"/>
        </w:rPr>
        <w:t xml:space="preserve"> </w:t>
      </w:r>
      <w:r w:rsidRPr="0059209F">
        <w:rPr>
          <w:rFonts w:cs="Times New Roman"/>
        </w:rPr>
        <w:t>to</w:t>
      </w:r>
      <w:r w:rsidR="009571B3">
        <w:rPr>
          <w:rFonts w:cs="Times New Roman"/>
        </w:rPr>
        <w:t xml:space="preserve"> </w:t>
      </w:r>
      <w:r w:rsidR="009571B3" w:rsidRPr="0059209F">
        <w:rPr>
          <w:rFonts w:cs="Times New Roman"/>
        </w:rPr>
        <w:t xml:space="preserve">risks. </w:t>
      </w:r>
      <w:r w:rsidR="009A1177" w:rsidRPr="009A1177">
        <w:rPr>
          <w:rFonts w:cs="Times New Roman"/>
        </w:rPr>
        <w:t>The projects can be tracked as it moves from one phase to the other in its cycle. The application is a RIA (Rich Internet Application) providing greater speed and access to the end user.</w:t>
      </w:r>
    </w:p>
    <w:p w:rsidR="009A1177" w:rsidRDefault="009A1177" w:rsidP="00B906EA">
      <w:pPr>
        <w:ind w:left="360" w:firstLine="360"/>
        <w:jc w:val="both"/>
        <w:rPr>
          <w:rFonts w:cs="Times New Roman"/>
        </w:rPr>
      </w:pPr>
    </w:p>
    <w:p w:rsidR="00407AC5" w:rsidRDefault="00485BD7" w:rsidP="009E02ED">
      <w:pPr>
        <w:ind w:left="360"/>
        <w:jc w:val="both"/>
        <w:rPr>
          <w:rFonts w:cs="Times New Roman"/>
          <w:b/>
        </w:rPr>
      </w:pPr>
      <w:r w:rsidRPr="0059209F">
        <w:rPr>
          <w:rFonts w:cs="Times New Roman"/>
          <w:b/>
        </w:rPr>
        <w:t>Responsibilities:</w:t>
      </w:r>
    </w:p>
    <w:p w:rsidR="00B162ED" w:rsidRPr="00660D8D" w:rsidRDefault="00B162ED" w:rsidP="00B906EA">
      <w:pPr>
        <w:pStyle w:val="ListParagraph"/>
        <w:numPr>
          <w:ilvl w:val="0"/>
          <w:numId w:val="6"/>
        </w:numPr>
        <w:suppressAutoHyphens w:val="0"/>
        <w:jc w:val="both"/>
        <w:rPr>
          <w:rFonts w:cs="Times New Roman"/>
        </w:rPr>
      </w:pPr>
      <w:r w:rsidRPr="00660D8D">
        <w:rPr>
          <w:rFonts w:cs="Times New Roman"/>
        </w:rPr>
        <w:t xml:space="preserve">Involved in developing code using </w:t>
      </w:r>
      <w:r w:rsidR="00B0652D" w:rsidRPr="00B0652D">
        <w:rPr>
          <w:rFonts w:cs="Times New Roman"/>
          <w:b/>
        </w:rPr>
        <w:t>Flex 2</w:t>
      </w:r>
      <w:r w:rsidR="00B0652D">
        <w:rPr>
          <w:rFonts w:cs="Times New Roman"/>
        </w:rPr>
        <w:t xml:space="preserve">, </w:t>
      </w:r>
      <w:r w:rsidR="000D70D4">
        <w:rPr>
          <w:rFonts w:cs="Times New Roman"/>
          <w:b/>
        </w:rPr>
        <w:t xml:space="preserve">Servlets, </w:t>
      </w:r>
      <w:r w:rsidR="00B0652D">
        <w:rPr>
          <w:rFonts w:cs="Times New Roman"/>
          <w:b/>
        </w:rPr>
        <w:t>and JSP</w:t>
      </w:r>
      <w:r w:rsidR="00CE050D" w:rsidRPr="00CE050D">
        <w:rPr>
          <w:rFonts w:cs="Times New Roman"/>
        </w:rPr>
        <w:t>.</w:t>
      </w:r>
    </w:p>
    <w:p w:rsidR="00B162ED" w:rsidRPr="00660D8D" w:rsidRDefault="00B162ED" w:rsidP="00B906EA">
      <w:pPr>
        <w:pStyle w:val="ListParagraph"/>
        <w:numPr>
          <w:ilvl w:val="0"/>
          <w:numId w:val="6"/>
        </w:numPr>
        <w:suppressAutoHyphens w:val="0"/>
        <w:jc w:val="both"/>
        <w:rPr>
          <w:rFonts w:cs="Times New Roman"/>
        </w:rPr>
      </w:pPr>
      <w:r w:rsidRPr="00660D8D">
        <w:rPr>
          <w:rFonts w:cs="Times New Roman"/>
        </w:rPr>
        <w:t>Involved in maintaining the application</w:t>
      </w:r>
      <w:r w:rsidR="00CE050D">
        <w:rPr>
          <w:rFonts w:cs="Times New Roman"/>
        </w:rPr>
        <w:t>.</w:t>
      </w:r>
    </w:p>
    <w:p w:rsidR="00B162ED" w:rsidRDefault="00B162ED" w:rsidP="00B906EA">
      <w:pPr>
        <w:pStyle w:val="ListParagraph"/>
        <w:numPr>
          <w:ilvl w:val="0"/>
          <w:numId w:val="6"/>
        </w:numPr>
        <w:suppressAutoHyphens w:val="0"/>
        <w:jc w:val="both"/>
        <w:rPr>
          <w:rFonts w:cs="Times New Roman"/>
        </w:rPr>
      </w:pPr>
      <w:r w:rsidRPr="00660D8D">
        <w:rPr>
          <w:rFonts w:cs="Times New Roman"/>
        </w:rPr>
        <w:t>Involved in altering the User Interfaces as needed</w:t>
      </w:r>
      <w:r w:rsidR="00CE050D">
        <w:rPr>
          <w:rFonts w:cs="Times New Roman"/>
        </w:rPr>
        <w:t>.</w:t>
      </w:r>
    </w:p>
    <w:p w:rsidR="00B162ED" w:rsidRPr="00660D8D" w:rsidRDefault="00B162ED" w:rsidP="00B906EA">
      <w:pPr>
        <w:pStyle w:val="ListParagraph"/>
        <w:numPr>
          <w:ilvl w:val="0"/>
          <w:numId w:val="6"/>
        </w:numPr>
        <w:suppressAutoHyphens w:val="0"/>
        <w:jc w:val="both"/>
        <w:rPr>
          <w:rFonts w:cs="Times New Roman"/>
        </w:rPr>
      </w:pPr>
      <w:r>
        <w:rPr>
          <w:rFonts w:cs="Times New Roman"/>
        </w:rPr>
        <w:t xml:space="preserve">Updating the changes in the </w:t>
      </w:r>
      <w:r w:rsidRPr="0086363A">
        <w:rPr>
          <w:rFonts w:cs="Times New Roman"/>
          <w:b/>
        </w:rPr>
        <w:t>J</w:t>
      </w:r>
      <w:r w:rsidR="00E220A1">
        <w:rPr>
          <w:rFonts w:cs="Times New Roman"/>
          <w:b/>
        </w:rPr>
        <w:t>Run</w:t>
      </w:r>
      <w:r>
        <w:rPr>
          <w:rFonts w:cs="Times New Roman"/>
        </w:rPr>
        <w:t xml:space="preserve"> Server and maintaining the </w:t>
      </w:r>
      <w:r w:rsidRPr="0086363A">
        <w:rPr>
          <w:rFonts w:cs="Times New Roman"/>
          <w:b/>
        </w:rPr>
        <w:t>Oracle</w:t>
      </w:r>
      <w:r>
        <w:rPr>
          <w:rFonts w:cs="Times New Roman"/>
        </w:rPr>
        <w:t xml:space="preserve"> database</w:t>
      </w:r>
      <w:r w:rsidR="00ED7E6A">
        <w:rPr>
          <w:rFonts w:cs="Times New Roman"/>
        </w:rPr>
        <w:t>.</w:t>
      </w:r>
    </w:p>
    <w:p w:rsidR="00B162ED" w:rsidRDefault="00B162ED" w:rsidP="00B906EA">
      <w:pPr>
        <w:pStyle w:val="ListParagraph"/>
        <w:numPr>
          <w:ilvl w:val="0"/>
          <w:numId w:val="6"/>
        </w:numPr>
        <w:suppressAutoHyphens w:val="0"/>
        <w:jc w:val="both"/>
        <w:rPr>
          <w:rFonts w:cs="Times New Roman"/>
        </w:rPr>
      </w:pPr>
      <w:r w:rsidRPr="00660D8D">
        <w:rPr>
          <w:rFonts w:cs="Times New Roman"/>
        </w:rPr>
        <w:t>Documenting the requ</w:t>
      </w:r>
      <w:r w:rsidR="00ED7E6A">
        <w:rPr>
          <w:rFonts w:cs="Times New Roman"/>
        </w:rPr>
        <w:t>irement updates from the client.</w:t>
      </w:r>
    </w:p>
    <w:p w:rsidR="00B162ED" w:rsidRDefault="00B162ED" w:rsidP="00B906EA">
      <w:pPr>
        <w:pStyle w:val="ListParagraph"/>
        <w:numPr>
          <w:ilvl w:val="0"/>
          <w:numId w:val="6"/>
        </w:numPr>
        <w:suppressAutoHyphens w:val="0"/>
        <w:jc w:val="both"/>
        <w:rPr>
          <w:rFonts w:cs="Times New Roman"/>
        </w:rPr>
      </w:pPr>
      <w:r>
        <w:rPr>
          <w:rFonts w:cs="Times New Roman"/>
        </w:rPr>
        <w:t xml:space="preserve">Worked with the team of </w:t>
      </w:r>
      <w:r w:rsidR="00542399">
        <w:rPr>
          <w:rFonts w:cs="Times New Roman"/>
        </w:rPr>
        <w:t>2</w:t>
      </w:r>
      <w:r>
        <w:rPr>
          <w:rFonts w:cs="Times New Roman"/>
        </w:rPr>
        <w:t xml:space="preserve"> people</w:t>
      </w:r>
      <w:r w:rsidR="00ED7E6A">
        <w:rPr>
          <w:rFonts w:cs="Times New Roman"/>
        </w:rPr>
        <w:t>.</w:t>
      </w:r>
    </w:p>
    <w:p w:rsidR="005A002E" w:rsidRDefault="005A002E" w:rsidP="00B906EA">
      <w:pPr>
        <w:ind w:firstLine="360"/>
        <w:jc w:val="both"/>
        <w:rPr>
          <w:b/>
        </w:rPr>
      </w:pPr>
    </w:p>
    <w:p w:rsidR="00B162ED" w:rsidRDefault="009A4B10" w:rsidP="00B906EA">
      <w:pPr>
        <w:ind w:firstLine="360"/>
        <w:jc w:val="both"/>
      </w:pPr>
      <w:r>
        <w:rPr>
          <w:b/>
        </w:rPr>
        <w:t>Environment:</w:t>
      </w:r>
      <w:r w:rsidR="00B162ED">
        <w:rPr>
          <w:b/>
        </w:rPr>
        <w:t xml:space="preserve"> </w:t>
      </w:r>
      <w:r w:rsidR="00B162ED">
        <w:t xml:space="preserve"> </w:t>
      </w:r>
      <w:r w:rsidR="00B0652D">
        <w:t xml:space="preserve">Flex2, </w:t>
      </w:r>
      <w:r w:rsidR="000D70D4">
        <w:t>Servlets, JSP,</w:t>
      </w:r>
      <w:r w:rsidR="00CE050D" w:rsidRPr="00CE050D">
        <w:t xml:space="preserve"> Hib</w:t>
      </w:r>
      <w:r w:rsidR="000D70D4">
        <w:t xml:space="preserve">ernate, Ant, </w:t>
      </w:r>
      <w:r w:rsidR="00E220A1">
        <w:t>JRun</w:t>
      </w:r>
      <w:r w:rsidR="000D70D4">
        <w:t xml:space="preserve">, Oracle 10g, JavaScript, </w:t>
      </w:r>
      <w:r w:rsidR="00DC1538">
        <w:t>and XML</w:t>
      </w:r>
      <w:r w:rsidR="00DF7513">
        <w:t>.</w:t>
      </w:r>
    </w:p>
    <w:p w:rsidR="003B0CFE" w:rsidRDefault="003B0CFE" w:rsidP="00B906EA">
      <w:pPr>
        <w:ind w:firstLine="360"/>
        <w:jc w:val="both"/>
      </w:pPr>
    </w:p>
    <w:p w:rsidR="003B0CFE" w:rsidRDefault="003B0CFE" w:rsidP="00B906EA">
      <w:pPr>
        <w:ind w:firstLine="360"/>
        <w:jc w:val="both"/>
      </w:pPr>
    </w:p>
    <w:p w:rsidR="00DB085C" w:rsidRPr="00DB085C" w:rsidRDefault="00DB085C" w:rsidP="00DB085C">
      <w:pPr>
        <w:ind w:left="360"/>
        <w:jc w:val="both"/>
        <w:rPr>
          <w:iCs/>
        </w:rPr>
      </w:pPr>
      <w:r>
        <w:rPr>
          <w:rFonts w:cs="Times New Roman"/>
          <w:b/>
        </w:rPr>
        <w:t>Project Name</w:t>
      </w:r>
      <w:r>
        <w:rPr>
          <w:rFonts w:cs="Times New Roman"/>
          <w:b/>
        </w:rPr>
        <w:tab/>
        <w:t>:</w:t>
      </w:r>
      <w:r>
        <w:rPr>
          <w:rFonts w:cs="Times New Roman"/>
          <w:b/>
        </w:rPr>
        <w:tab/>
      </w:r>
      <w:r w:rsidRPr="00DB085C">
        <w:rPr>
          <w:rFonts w:cs="Times New Roman"/>
        </w:rPr>
        <w:t xml:space="preserve">Personal Call </w:t>
      </w:r>
      <w:r w:rsidRPr="00DB085C">
        <w:rPr>
          <w:iCs/>
        </w:rPr>
        <w:t>Assistance</w:t>
      </w:r>
    </w:p>
    <w:p w:rsidR="00DC1538" w:rsidRPr="00DB085C" w:rsidRDefault="00DB085C" w:rsidP="00DC1538">
      <w:pPr>
        <w:ind w:left="360"/>
        <w:jc w:val="both"/>
        <w:rPr>
          <w:rFonts w:cs="Times New Roman"/>
        </w:rPr>
      </w:pPr>
      <w:r>
        <w:rPr>
          <w:rFonts w:cs="Times New Roman"/>
          <w:b/>
        </w:rPr>
        <w:t>Client Name</w:t>
      </w:r>
      <w:r>
        <w:rPr>
          <w:rFonts w:cs="Times New Roman"/>
          <w:b/>
        </w:rPr>
        <w:tab/>
        <w:t xml:space="preserve">: </w:t>
      </w:r>
      <w:r>
        <w:rPr>
          <w:rFonts w:cs="Times New Roman"/>
          <w:b/>
        </w:rPr>
        <w:tab/>
      </w:r>
      <w:r w:rsidRPr="00DB085C">
        <w:rPr>
          <w:rFonts w:cs="Times New Roman"/>
        </w:rPr>
        <w:t>CNG Software Pvt Ltd.</w:t>
      </w:r>
      <w:r w:rsidRPr="00DB085C">
        <w:rPr>
          <w:rFonts w:cs="Times New Roman"/>
        </w:rPr>
        <w:tab/>
      </w:r>
      <w:r w:rsidRPr="00DB085C">
        <w:rPr>
          <w:rFonts w:cs="Times New Roman"/>
        </w:rPr>
        <w:tab/>
      </w:r>
      <w:r w:rsidRPr="00DB085C">
        <w:rPr>
          <w:rFonts w:cs="Times New Roman"/>
        </w:rPr>
        <w:tab/>
      </w:r>
      <w:r w:rsidRPr="00DB085C">
        <w:rPr>
          <w:rFonts w:cs="Times New Roman"/>
        </w:rPr>
        <w:tab/>
      </w:r>
      <w:r w:rsidRPr="00DB085C">
        <w:rPr>
          <w:rFonts w:cs="Times New Roman"/>
        </w:rPr>
        <w:tab/>
      </w:r>
      <w:r w:rsidR="00F55560" w:rsidRPr="00DB085C">
        <w:rPr>
          <w:rFonts w:cs="Times New Roman"/>
        </w:rPr>
        <w:tab/>
        <w:t xml:space="preserve">   </w:t>
      </w:r>
    </w:p>
    <w:p w:rsidR="00DC1538" w:rsidRPr="00DB085C" w:rsidRDefault="00DB085C" w:rsidP="00DC1538">
      <w:pPr>
        <w:ind w:left="360"/>
        <w:jc w:val="both"/>
        <w:rPr>
          <w:rFonts w:cs="Times New Roman"/>
        </w:rPr>
      </w:pPr>
      <w:r>
        <w:rPr>
          <w:rFonts w:cs="Times New Roman"/>
          <w:b/>
        </w:rPr>
        <w:t>Designation</w:t>
      </w:r>
      <w:r>
        <w:rPr>
          <w:rFonts w:cs="Times New Roman"/>
          <w:b/>
        </w:rPr>
        <w:tab/>
        <w:t>:</w:t>
      </w:r>
      <w:r>
        <w:rPr>
          <w:rFonts w:cs="Times New Roman"/>
          <w:b/>
        </w:rPr>
        <w:tab/>
      </w:r>
      <w:r w:rsidR="00DC1538" w:rsidRPr="00DB085C">
        <w:rPr>
          <w:rFonts w:cs="Times New Roman"/>
        </w:rPr>
        <w:t>Developer</w:t>
      </w:r>
    </w:p>
    <w:p w:rsidR="00DB085C" w:rsidRPr="00DB085C" w:rsidRDefault="00DB085C" w:rsidP="00DC1538">
      <w:pPr>
        <w:ind w:left="360"/>
        <w:jc w:val="both"/>
        <w:rPr>
          <w:rFonts w:cs="Times New Roman"/>
        </w:rPr>
      </w:pPr>
      <w:r>
        <w:rPr>
          <w:rFonts w:cs="Times New Roman"/>
          <w:b/>
        </w:rPr>
        <w:t>Project Duration</w:t>
      </w:r>
      <w:r>
        <w:rPr>
          <w:rFonts w:cs="Times New Roman"/>
          <w:b/>
        </w:rPr>
        <w:tab/>
        <w:t>:</w:t>
      </w:r>
      <w:r>
        <w:rPr>
          <w:rFonts w:cs="Times New Roman"/>
          <w:b/>
        </w:rPr>
        <w:tab/>
      </w:r>
      <w:r w:rsidRPr="00DB085C">
        <w:rPr>
          <w:rFonts w:cs="Times New Roman"/>
        </w:rPr>
        <w:t>Nov 2009 Jan 2010</w:t>
      </w:r>
    </w:p>
    <w:p w:rsidR="00DC1538" w:rsidRPr="007F4475" w:rsidRDefault="00DC1538" w:rsidP="00DC1538">
      <w:pPr>
        <w:pStyle w:val="NormalWeb"/>
        <w:ind w:left="360" w:firstLine="360"/>
        <w:jc w:val="both"/>
      </w:pPr>
      <w:r w:rsidRPr="007F4475">
        <w:rPr>
          <w:iCs/>
        </w:rPr>
        <w:t>Personal</w:t>
      </w:r>
      <w:r>
        <w:rPr>
          <w:iCs/>
        </w:rPr>
        <w:t xml:space="preserve"> </w:t>
      </w:r>
      <w:r w:rsidRPr="007F4475">
        <w:rPr>
          <w:iCs/>
        </w:rPr>
        <w:t>Call Assistance will handle the incoming calls and personalize your approach to the callers – answer with a mute the ring. The Personal Call Assistance unique feature is the ultra-fast recognition of remote callers which allows personalized replies (mute) to be attributed within a part of a second leaving the caller unaware of your current availability. The application rich functionality makes it a very convenient tool for any manager as it saves time by taking over the management of your incoming calls when you are too busy to do it by yourself.</w:t>
      </w:r>
    </w:p>
    <w:p w:rsidR="00DC1538" w:rsidRDefault="00DC1538" w:rsidP="00DC1538">
      <w:pPr>
        <w:ind w:left="360"/>
        <w:jc w:val="both"/>
        <w:rPr>
          <w:rFonts w:cs="Times New Roman"/>
          <w:b/>
        </w:rPr>
      </w:pPr>
      <w:r w:rsidRPr="0059209F">
        <w:rPr>
          <w:rFonts w:cs="Times New Roman"/>
          <w:b/>
        </w:rPr>
        <w:t>Responsibilities:</w:t>
      </w:r>
    </w:p>
    <w:p w:rsidR="00DC1538" w:rsidRDefault="00DC1538" w:rsidP="00DC1538">
      <w:pPr>
        <w:ind w:left="360"/>
        <w:jc w:val="both"/>
        <w:rPr>
          <w:rFonts w:cs="Times New Roman"/>
          <w:b/>
        </w:rPr>
      </w:pPr>
    </w:p>
    <w:p w:rsidR="00DC1538" w:rsidRPr="00660D8D" w:rsidRDefault="00DC1538" w:rsidP="00DC1538">
      <w:pPr>
        <w:pStyle w:val="ListParagraph"/>
        <w:numPr>
          <w:ilvl w:val="0"/>
          <w:numId w:val="6"/>
        </w:numPr>
        <w:suppressAutoHyphens w:val="0"/>
        <w:jc w:val="both"/>
        <w:rPr>
          <w:rFonts w:cs="Times New Roman"/>
        </w:rPr>
      </w:pPr>
      <w:r w:rsidRPr="00660D8D">
        <w:rPr>
          <w:rFonts w:cs="Times New Roman"/>
        </w:rPr>
        <w:t xml:space="preserve">Involved in developing code using </w:t>
      </w:r>
      <w:r w:rsidRPr="006B0416">
        <w:rPr>
          <w:rFonts w:cs="Times New Roman"/>
          <w:b/>
        </w:rPr>
        <w:t>Blackberry JDE</w:t>
      </w:r>
      <w:r w:rsidRPr="00CE050D">
        <w:rPr>
          <w:rFonts w:cs="Times New Roman"/>
        </w:rPr>
        <w:t>.</w:t>
      </w:r>
    </w:p>
    <w:p w:rsidR="00DC1538" w:rsidRPr="00660D8D" w:rsidRDefault="00DC1538" w:rsidP="00DC1538">
      <w:pPr>
        <w:pStyle w:val="ListParagraph"/>
        <w:numPr>
          <w:ilvl w:val="0"/>
          <w:numId w:val="6"/>
        </w:numPr>
        <w:suppressAutoHyphens w:val="0"/>
        <w:jc w:val="both"/>
        <w:rPr>
          <w:rFonts w:cs="Times New Roman"/>
        </w:rPr>
      </w:pPr>
      <w:r w:rsidRPr="00660D8D">
        <w:rPr>
          <w:rFonts w:cs="Times New Roman"/>
        </w:rPr>
        <w:t>Involved in maintaining the application</w:t>
      </w:r>
      <w:r>
        <w:rPr>
          <w:rFonts w:cs="Times New Roman"/>
        </w:rPr>
        <w:t>.</w:t>
      </w:r>
    </w:p>
    <w:p w:rsidR="00DC1538" w:rsidRDefault="00DC1538" w:rsidP="00DC1538">
      <w:pPr>
        <w:pStyle w:val="ListParagraph"/>
        <w:numPr>
          <w:ilvl w:val="0"/>
          <w:numId w:val="6"/>
        </w:numPr>
        <w:suppressAutoHyphens w:val="0"/>
        <w:jc w:val="both"/>
        <w:rPr>
          <w:rFonts w:cs="Times New Roman"/>
        </w:rPr>
      </w:pPr>
      <w:r w:rsidRPr="00660D8D">
        <w:rPr>
          <w:rFonts w:cs="Times New Roman"/>
        </w:rPr>
        <w:t>Involved in altering the User Interfaces as needed</w:t>
      </w:r>
      <w:r>
        <w:rPr>
          <w:rFonts w:cs="Times New Roman"/>
        </w:rPr>
        <w:t>.</w:t>
      </w:r>
    </w:p>
    <w:p w:rsidR="00DC1538" w:rsidRDefault="00DC1538" w:rsidP="00DC1538">
      <w:pPr>
        <w:pStyle w:val="ListParagraph"/>
        <w:numPr>
          <w:ilvl w:val="0"/>
          <w:numId w:val="6"/>
        </w:numPr>
        <w:suppressAutoHyphens w:val="0"/>
        <w:jc w:val="both"/>
        <w:rPr>
          <w:rFonts w:cs="Times New Roman"/>
        </w:rPr>
      </w:pPr>
      <w:r w:rsidRPr="00660D8D">
        <w:rPr>
          <w:rFonts w:cs="Times New Roman"/>
        </w:rPr>
        <w:t>Documenting the requ</w:t>
      </w:r>
      <w:r>
        <w:rPr>
          <w:rFonts w:cs="Times New Roman"/>
        </w:rPr>
        <w:t>irement updates from the client.</w:t>
      </w:r>
    </w:p>
    <w:p w:rsidR="00DC1538" w:rsidRPr="00660D8D" w:rsidRDefault="00DC1538" w:rsidP="00DC1538">
      <w:pPr>
        <w:pStyle w:val="ListParagraph"/>
        <w:numPr>
          <w:ilvl w:val="0"/>
          <w:numId w:val="6"/>
        </w:numPr>
        <w:suppressAutoHyphens w:val="0"/>
        <w:jc w:val="both"/>
        <w:rPr>
          <w:rFonts w:cs="Times New Roman"/>
        </w:rPr>
      </w:pPr>
      <w:r>
        <w:rPr>
          <w:rFonts w:cs="Times New Roman"/>
        </w:rPr>
        <w:t>Team size is one.</w:t>
      </w:r>
    </w:p>
    <w:p w:rsidR="00DC1538" w:rsidRDefault="00DC1538" w:rsidP="00DC1538">
      <w:pPr>
        <w:ind w:left="360"/>
        <w:jc w:val="both"/>
        <w:rPr>
          <w:rFonts w:cs="Times New Roman"/>
        </w:rPr>
      </w:pPr>
    </w:p>
    <w:p w:rsidR="00DC1538" w:rsidRDefault="00DC1538" w:rsidP="00DC1538">
      <w:pPr>
        <w:ind w:firstLine="360"/>
        <w:jc w:val="both"/>
        <w:rPr>
          <w:rFonts w:cs="Times New Roman"/>
        </w:rPr>
      </w:pPr>
      <w:r>
        <w:rPr>
          <w:b/>
        </w:rPr>
        <w:t xml:space="preserve">Environment: </w:t>
      </w:r>
      <w:r>
        <w:t xml:space="preserve"> Blackberry JDE 4.7, Java</w:t>
      </w:r>
    </w:p>
    <w:p w:rsidR="00DC1538" w:rsidRDefault="00DC1538" w:rsidP="00B906EA">
      <w:pPr>
        <w:jc w:val="both"/>
        <w:rPr>
          <w:b/>
          <w:sz w:val="26"/>
          <w:szCs w:val="26"/>
          <w:u w:val="single"/>
        </w:rPr>
      </w:pPr>
    </w:p>
    <w:p w:rsidR="00837E5B" w:rsidRDefault="00837E5B" w:rsidP="00B906EA">
      <w:pPr>
        <w:jc w:val="both"/>
        <w:rPr>
          <w:b/>
          <w:sz w:val="26"/>
          <w:szCs w:val="26"/>
          <w:u w:val="single"/>
        </w:rPr>
      </w:pPr>
    </w:p>
    <w:p w:rsidR="00CC2A65" w:rsidRDefault="00CC2A65" w:rsidP="00B906EA">
      <w:pPr>
        <w:jc w:val="both"/>
        <w:rPr>
          <w:b/>
          <w:sz w:val="26"/>
          <w:szCs w:val="26"/>
          <w:u w:val="single"/>
        </w:rPr>
      </w:pPr>
      <w:r>
        <w:rPr>
          <w:b/>
          <w:sz w:val="26"/>
          <w:szCs w:val="26"/>
          <w:u w:val="single"/>
        </w:rPr>
        <w:lastRenderedPageBreak/>
        <w:t>Education:</w:t>
      </w:r>
    </w:p>
    <w:p w:rsidR="00CC2A65" w:rsidRDefault="00CC2A65" w:rsidP="00B906EA">
      <w:pPr>
        <w:jc w:val="both"/>
        <w:rPr>
          <w:b/>
          <w:sz w:val="22"/>
          <w:szCs w:val="22"/>
        </w:rPr>
      </w:pPr>
    </w:p>
    <w:p w:rsidR="00727F10" w:rsidRPr="006C23E3" w:rsidRDefault="00CC2A65" w:rsidP="00B906EA">
      <w:pPr>
        <w:numPr>
          <w:ilvl w:val="0"/>
          <w:numId w:val="4"/>
        </w:numPr>
        <w:jc w:val="both"/>
        <w:rPr>
          <w:sz w:val="22"/>
          <w:szCs w:val="22"/>
        </w:rPr>
      </w:pPr>
      <w:r>
        <w:rPr>
          <w:sz w:val="22"/>
          <w:szCs w:val="22"/>
        </w:rPr>
        <w:t>Bachelor of Technology in Information Technology</w:t>
      </w:r>
      <w:r w:rsidR="00727F10">
        <w:t xml:space="preserve"> from </w:t>
      </w:r>
      <w:r w:rsidR="00CE050D">
        <w:t xml:space="preserve">Maharaja </w:t>
      </w:r>
      <w:r w:rsidR="00727F10">
        <w:t>Engineering</w:t>
      </w:r>
      <w:r w:rsidR="00CE050D">
        <w:t xml:space="preserve"> College</w:t>
      </w:r>
      <w:r w:rsidR="00727F10">
        <w:t xml:space="preserve"> with </w:t>
      </w:r>
      <w:r w:rsidR="00CE050D">
        <w:rPr>
          <w:b/>
        </w:rPr>
        <w:t>74.3</w:t>
      </w:r>
      <w:r w:rsidR="00727F10" w:rsidRPr="006C23E3">
        <w:rPr>
          <w:b/>
        </w:rPr>
        <w:t>% in 200</w:t>
      </w:r>
      <w:r w:rsidR="00CE050D">
        <w:rPr>
          <w:b/>
        </w:rPr>
        <w:t>6</w:t>
      </w:r>
      <w:r w:rsidR="00727F10" w:rsidRPr="006C23E3">
        <w:rPr>
          <w:b/>
        </w:rPr>
        <w:t>.</w:t>
      </w:r>
    </w:p>
    <w:p w:rsidR="00CC2A65" w:rsidRDefault="00CC2A65" w:rsidP="00B906EA">
      <w:pPr>
        <w:pStyle w:val="ListParagraph"/>
        <w:jc w:val="both"/>
        <w:rPr>
          <w:rFonts w:cs="Times New Roman"/>
        </w:rPr>
      </w:pPr>
    </w:p>
    <w:p w:rsidR="005A15E4" w:rsidRDefault="005A15E4" w:rsidP="00B906EA">
      <w:pPr>
        <w:spacing w:after="120"/>
        <w:jc w:val="both"/>
        <w:rPr>
          <w:b/>
          <w:u w:val="single"/>
        </w:rPr>
      </w:pPr>
      <w:r>
        <w:rPr>
          <w:b/>
          <w:u w:val="single"/>
        </w:rPr>
        <w:t>Personal Profile:</w:t>
      </w:r>
    </w:p>
    <w:p w:rsidR="005A15E4" w:rsidRDefault="006B0416" w:rsidP="00B906EA">
      <w:pPr>
        <w:spacing w:line="340" w:lineRule="atLeast"/>
        <w:jc w:val="both"/>
      </w:pPr>
      <w:r>
        <w:t>Father’s Name</w:t>
      </w:r>
      <w:r>
        <w:tab/>
      </w:r>
      <w:r w:rsidR="00EF5D9A">
        <w:tab/>
        <w:t xml:space="preserve"> </w:t>
      </w:r>
      <w:r w:rsidR="005A15E4">
        <w:t>:</w:t>
      </w:r>
      <w:r w:rsidR="00C10132">
        <w:tab/>
      </w:r>
      <w:r w:rsidR="00CE050D">
        <w:t>Krishnan</w:t>
      </w:r>
      <w:r w:rsidR="005A15E4">
        <w:t>.</w:t>
      </w:r>
      <w:r w:rsidR="00CE050D">
        <w:t>P.</w:t>
      </w:r>
      <w:r w:rsidR="005A15E4">
        <w:t>A</w:t>
      </w:r>
    </w:p>
    <w:p w:rsidR="005A15E4" w:rsidRDefault="005A15E4" w:rsidP="00B906EA">
      <w:pPr>
        <w:spacing w:line="340" w:lineRule="atLeast"/>
        <w:jc w:val="both"/>
      </w:pPr>
      <w:r>
        <w:t>Sex</w:t>
      </w:r>
      <w:r>
        <w:tab/>
      </w:r>
      <w:r>
        <w:tab/>
      </w:r>
      <w:r>
        <w:tab/>
      </w:r>
      <w:r w:rsidR="00C10132">
        <w:t xml:space="preserve"> </w:t>
      </w:r>
      <w:r>
        <w:t>:</w:t>
      </w:r>
      <w:r w:rsidR="00C10132">
        <w:tab/>
      </w:r>
      <w:r>
        <w:t>Male</w:t>
      </w:r>
    </w:p>
    <w:p w:rsidR="005A15E4" w:rsidRDefault="005A15E4" w:rsidP="00B906EA">
      <w:pPr>
        <w:spacing w:line="340" w:lineRule="atLeast"/>
        <w:jc w:val="both"/>
      </w:pPr>
      <w:r>
        <w:t>Nationality</w:t>
      </w:r>
      <w:r>
        <w:tab/>
      </w:r>
      <w:r>
        <w:tab/>
      </w:r>
      <w:r w:rsidR="00C10132">
        <w:t xml:space="preserve"> </w:t>
      </w:r>
      <w:r>
        <w:t>:</w:t>
      </w:r>
      <w:r w:rsidR="00C10132">
        <w:tab/>
      </w:r>
      <w:r>
        <w:t>Indian</w:t>
      </w:r>
    </w:p>
    <w:p w:rsidR="005A15E4" w:rsidRDefault="00C10132" w:rsidP="00B906EA">
      <w:pPr>
        <w:spacing w:line="340" w:lineRule="atLeast"/>
        <w:jc w:val="both"/>
      </w:pPr>
      <w:r>
        <w:t>Hobbies</w:t>
      </w:r>
      <w:r>
        <w:tab/>
      </w:r>
      <w:r>
        <w:tab/>
        <w:t xml:space="preserve"> </w:t>
      </w:r>
      <w:r w:rsidR="005A15E4">
        <w:t>:</w:t>
      </w:r>
      <w:r w:rsidR="005A15E4">
        <w:tab/>
        <w:t>Reading</w:t>
      </w:r>
      <w:r w:rsidR="00423B21">
        <w:t xml:space="preserve"> Books</w:t>
      </w:r>
      <w:r w:rsidR="005A15E4">
        <w:t xml:space="preserve">, </w:t>
      </w:r>
      <w:r w:rsidR="00423B21">
        <w:t>Browsing Internet</w:t>
      </w:r>
      <w:r w:rsidR="005A15E4">
        <w:t xml:space="preserve">, </w:t>
      </w:r>
      <w:r w:rsidR="00423B21">
        <w:t xml:space="preserve">Watching </w:t>
      </w:r>
      <w:r w:rsidR="005A15E4">
        <w:t>Sports.</w:t>
      </w:r>
    </w:p>
    <w:p w:rsidR="005A15E4" w:rsidRDefault="005A15E4" w:rsidP="00B906EA">
      <w:pPr>
        <w:jc w:val="both"/>
      </w:pPr>
      <w:r>
        <w:t>Permanent Address</w:t>
      </w:r>
      <w:r>
        <w:tab/>
      </w:r>
      <w:r w:rsidR="00C10132">
        <w:t xml:space="preserve"> </w:t>
      </w:r>
      <w:r>
        <w:t>:</w:t>
      </w:r>
      <w:r w:rsidR="00C10132">
        <w:tab/>
      </w:r>
      <w:r w:rsidR="004B1EA9">
        <w:t>172</w:t>
      </w:r>
      <w:r>
        <w:t>,</w:t>
      </w:r>
      <w:r w:rsidR="004B1EA9">
        <w:t xml:space="preserve"> Bajanai Koil </w:t>
      </w:r>
      <w:r>
        <w:t>Street,</w:t>
      </w:r>
    </w:p>
    <w:p w:rsidR="006B0416" w:rsidRDefault="005A15E4" w:rsidP="00B906EA">
      <w:pPr>
        <w:spacing w:line="340" w:lineRule="atLeast"/>
        <w:jc w:val="both"/>
      </w:pPr>
      <w:r>
        <w:t xml:space="preserve">                                 </w:t>
      </w:r>
      <w:r w:rsidR="006B0416">
        <w:rPr>
          <w:bCs/>
        </w:rPr>
        <w:t xml:space="preserve"> </w:t>
      </w:r>
      <w:r w:rsidR="00C10132">
        <w:rPr>
          <w:bCs/>
        </w:rPr>
        <w:tab/>
      </w:r>
      <w:r w:rsidR="00C10132">
        <w:rPr>
          <w:bCs/>
        </w:rPr>
        <w:tab/>
      </w:r>
      <w:r w:rsidR="004B1EA9">
        <w:t>Kizhavanam Village and Post</w:t>
      </w:r>
      <w:r>
        <w:t xml:space="preserve">, </w:t>
      </w:r>
      <w:r w:rsidR="004B1EA9">
        <w:rPr>
          <w:bCs/>
        </w:rPr>
        <w:t>Arakkonam</w:t>
      </w:r>
      <w:r w:rsidR="004B1EA9">
        <w:t>, 631101</w:t>
      </w:r>
      <w:r>
        <w:t>.</w:t>
      </w:r>
    </w:p>
    <w:p w:rsidR="005A15E4" w:rsidRDefault="005A15E4" w:rsidP="00B906EA">
      <w:pPr>
        <w:jc w:val="both"/>
      </w:pPr>
      <w:r>
        <w:t>Contact Address</w:t>
      </w:r>
      <w:r>
        <w:tab/>
      </w:r>
      <w:r w:rsidR="006B0416">
        <w:t xml:space="preserve"> </w:t>
      </w:r>
      <w:r w:rsidR="00AA3D2E">
        <w:t>:</w:t>
      </w:r>
      <w:r>
        <w:t xml:space="preserve"> </w:t>
      </w:r>
      <w:r>
        <w:tab/>
      </w:r>
      <w:r w:rsidR="00423B21">
        <w:rPr>
          <w:rFonts w:cs="Times New Roman"/>
          <w:spacing w:val="20"/>
        </w:rPr>
        <w:t>No.4/353</w:t>
      </w:r>
      <w:r w:rsidR="00A60C60" w:rsidRPr="00A60C60">
        <w:rPr>
          <w:rFonts w:cs="Times New Roman"/>
          <w:spacing w:val="20"/>
        </w:rPr>
        <w:t>,</w:t>
      </w:r>
      <w:r w:rsidR="00423B21">
        <w:rPr>
          <w:rFonts w:cs="Times New Roman"/>
          <w:spacing w:val="20"/>
        </w:rPr>
        <w:t xml:space="preserve"> 2</w:t>
      </w:r>
      <w:r w:rsidR="00423B21" w:rsidRPr="00423B21">
        <w:rPr>
          <w:rFonts w:cs="Times New Roman"/>
          <w:spacing w:val="20"/>
          <w:vertAlign w:val="superscript"/>
        </w:rPr>
        <w:t>nd</w:t>
      </w:r>
      <w:r w:rsidR="00423B21">
        <w:rPr>
          <w:rFonts w:cs="Times New Roman"/>
          <w:spacing w:val="20"/>
        </w:rPr>
        <w:t xml:space="preserve"> floor,</w:t>
      </w:r>
      <w:r w:rsidR="00A60C60" w:rsidRPr="00A60C60">
        <w:rPr>
          <w:rFonts w:cs="Times New Roman"/>
          <w:spacing w:val="20"/>
        </w:rPr>
        <w:t xml:space="preserve"> </w:t>
      </w:r>
      <w:r w:rsidR="00981FFA">
        <w:rPr>
          <w:rFonts w:cs="Times New Roman"/>
          <w:spacing w:val="20"/>
        </w:rPr>
        <w:t>4</w:t>
      </w:r>
      <w:r w:rsidR="00981FFA" w:rsidRPr="00981FFA">
        <w:rPr>
          <w:rFonts w:cs="Times New Roman"/>
          <w:spacing w:val="20"/>
          <w:vertAlign w:val="superscript"/>
        </w:rPr>
        <w:t>th</w:t>
      </w:r>
      <w:r w:rsidR="00981FFA">
        <w:rPr>
          <w:rFonts w:cs="Times New Roman"/>
          <w:spacing w:val="20"/>
        </w:rPr>
        <w:t xml:space="preserve"> street, </w:t>
      </w:r>
      <w:r w:rsidR="00A60C60" w:rsidRPr="00A60C60">
        <w:rPr>
          <w:rFonts w:cs="Times New Roman"/>
          <w:spacing w:val="20"/>
        </w:rPr>
        <w:t>M.G.R Nagar,</w:t>
      </w:r>
    </w:p>
    <w:p w:rsidR="00A60C60" w:rsidRPr="00A60C60" w:rsidRDefault="005A15E4" w:rsidP="00B906EA">
      <w:pPr>
        <w:jc w:val="both"/>
        <w:rPr>
          <w:rFonts w:cs="Times New Roman"/>
          <w:spacing w:val="20"/>
        </w:rPr>
      </w:pPr>
      <w:r>
        <w:tab/>
      </w:r>
      <w:r>
        <w:tab/>
      </w:r>
      <w:r>
        <w:tab/>
      </w:r>
      <w:r>
        <w:tab/>
      </w:r>
      <w:r w:rsidR="00A60C60" w:rsidRPr="00A60C60">
        <w:rPr>
          <w:rFonts w:cs="Times New Roman"/>
          <w:spacing w:val="20"/>
        </w:rPr>
        <w:t>Kottivakkam,</w:t>
      </w:r>
    </w:p>
    <w:p w:rsidR="005A15E4" w:rsidRPr="00A60C60" w:rsidRDefault="005A15E4" w:rsidP="00B906EA">
      <w:pPr>
        <w:jc w:val="both"/>
        <w:rPr>
          <w:rFonts w:cs="Times New Roman"/>
        </w:rPr>
      </w:pPr>
      <w:r w:rsidRPr="00A60C60">
        <w:rPr>
          <w:rFonts w:cs="Times New Roman"/>
        </w:rPr>
        <w:tab/>
      </w:r>
      <w:r w:rsidRPr="00A60C60">
        <w:rPr>
          <w:rFonts w:cs="Times New Roman"/>
        </w:rPr>
        <w:tab/>
      </w:r>
      <w:r w:rsidRPr="00A60C60">
        <w:rPr>
          <w:rFonts w:cs="Times New Roman"/>
        </w:rPr>
        <w:tab/>
      </w:r>
      <w:r w:rsidRPr="00A60C60">
        <w:rPr>
          <w:rFonts w:cs="Times New Roman"/>
        </w:rPr>
        <w:tab/>
      </w:r>
      <w:r w:rsidR="00A60C60" w:rsidRPr="00A60C60">
        <w:rPr>
          <w:rFonts w:cs="Times New Roman"/>
          <w:spacing w:val="20"/>
        </w:rPr>
        <w:t>Chennai - 600041.</w:t>
      </w:r>
    </w:p>
    <w:p w:rsidR="005A15E4" w:rsidRDefault="005A15E4" w:rsidP="00B906EA">
      <w:pPr>
        <w:spacing w:line="340" w:lineRule="atLeast"/>
        <w:jc w:val="both"/>
      </w:pPr>
      <w:r>
        <w:t xml:space="preserve">Date of Birth   </w:t>
      </w:r>
      <w:r w:rsidR="00EF5D9A">
        <w:tab/>
        <w:t xml:space="preserve"> :</w:t>
      </w:r>
      <w:r>
        <w:tab/>
        <w:t>24-0</w:t>
      </w:r>
      <w:r w:rsidR="004B1EA9">
        <w:t>5</w:t>
      </w:r>
      <w:r>
        <w:t>-198</w:t>
      </w:r>
      <w:r w:rsidR="004B1EA9">
        <w:t>5</w:t>
      </w:r>
      <w:r>
        <w:t>.</w:t>
      </w:r>
    </w:p>
    <w:p w:rsidR="005A15E4" w:rsidRDefault="005A15E4" w:rsidP="00B906EA">
      <w:pPr>
        <w:jc w:val="both"/>
      </w:pPr>
    </w:p>
    <w:p w:rsidR="005A15E4" w:rsidRDefault="005A15E4" w:rsidP="00B906EA">
      <w:pPr>
        <w:spacing w:line="340" w:lineRule="atLeast"/>
        <w:jc w:val="both"/>
        <w:rPr>
          <w:b/>
        </w:rPr>
      </w:pPr>
      <w:r>
        <w:rPr>
          <w:b/>
          <w:u w:val="single"/>
        </w:rPr>
        <w:t>Declaration</w:t>
      </w:r>
      <w:r>
        <w:rPr>
          <w:b/>
        </w:rPr>
        <w:t>:</w:t>
      </w:r>
      <w:r>
        <w:rPr>
          <w:b/>
        </w:rPr>
        <w:tab/>
      </w:r>
      <w:r>
        <w:rPr>
          <w:b/>
        </w:rPr>
        <w:tab/>
      </w:r>
    </w:p>
    <w:p w:rsidR="00C36BBD" w:rsidRDefault="005A15E4" w:rsidP="00B906EA">
      <w:pPr>
        <w:spacing w:line="340" w:lineRule="atLeast"/>
        <w:jc w:val="both"/>
      </w:pPr>
      <w:r>
        <w:rPr>
          <w:b/>
        </w:rPr>
        <w:t xml:space="preserve">                       </w:t>
      </w:r>
      <w:r>
        <w:t>I hereby declare that the above-mentioned information is correct up to my knowledge and I bear the responsibility for the correctness of the above-mentioned particulars.</w:t>
      </w:r>
    </w:p>
    <w:p w:rsidR="00A37C8A" w:rsidRDefault="00A37C8A" w:rsidP="00B906EA">
      <w:pPr>
        <w:spacing w:line="340" w:lineRule="atLeast"/>
        <w:jc w:val="both"/>
      </w:pPr>
    </w:p>
    <w:p w:rsidR="00DF7513" w:rsidRDefault="00DF7513" w:rsidP="00B906EA">
      <w:pPr>
        <w:jc w:val="both"/>
        <w:rPr>
          <w:b/>
        </w:rPr>
      </w:pPr>
    </w:p>
    <w:p w:rsidR="005A15E4" w:rsidRDefault="005A15E4" w:rsidP="00B906EA">
      <w:pPr>
        <w:jc w:val="both"/>
        <w:rPr>
          <w:b/>
        </w:rPr>
      </w:pPr>
      <w:r w:rsidRPr="003803E0">
        <w:rPr>
          <w:b/>
        </w:rPr>
        <w:t>Date:</w:t>
      </w:r>
      <w:r>
        <w:tab/>
      </w:r>
      <w:r>
        <w:tab/>
      </w:r>
      <w:r>
        <w:tab/>
      </w:r>
      <w:r>
        <w:tab/>
      </w:r>
      <w:r>
        <w:tab/>
      </w:r>
      <w:r>
        <w:tab/>
      </w:r>
      <w:r>
        <w:tab/>
      </w:r>
      <w:r>
        <w:tab/>
      </w:r>
      <w:r>
        <w:tab/>
      </w:r>
      <w:r>
        <w:tab/>
      </w:r>
      <w:r w:rsidR="00A64FCE">
        <w:rPr>
          <w:b/>
        </w:rPr>
        <w:t xml:space="preserve">Karthick </w:t>
      </w:r>
      <w:r w:rsidR="004B1EA9">
        <w:rPr>
          <w:b/>
        </w:rPr>
        <w:t>K</w:t>
      </w:r>
      <w:r w:rsidR="00A64FCE">
        <w:rPr>
          <w:b/>
        </w:rPr>
        <w:t>rishnan</w:t>
      </w:r>
    </w:p>
    <w:sectPr w:rsidR="005A15E4" w:rsidSect="00575FFC">
      <w:pgSz w:w="12240" w:h="15840"/>
      <w:pgMar w:top="1170" w:right="126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7DC" w:rsidRDefault="008067DC" w:rsidP="00407AC5">
      <w:r>
        <w:separator/>
      </w:r>
    </w:p>
  </w:endnote>
  <w:endnote w:type="continuationSeparator" w:id="0">
    <w:p w:rsidR="008067DC" w:rsidRDefault="008067DC" w:rsidP="00407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7DC" w:rsidRDefault="008067DC" w:rsidP="00407AC5">
      <w:r>
        <w:separator/>
      </w:r>
    </w:p>
  </w:footnote>
  <w:footnote w:type="continuationSeparator" w:id="0">
    <w:p w:rsidR="008067DC" w:rsidRDefault="008067DC" w:rsidP="00407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0" w:firstLine="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4">
    <w:nsid w:val="1FAE050C"/>
    <w:multiLevelType w:val="hybridMultilevel"/>
    <w:tmpl w:val="A5F2A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0D29B3"/>
    <w:multiLevelType w:val="hybridMultilevel"/>
    <w:tmpl w:val="F3C8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A3847"/>
    <w:multiLevelType w:val="hybridMultilevel"/>
    <w:tmpl w:val="77A8E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FAE"/>
    <w:rsid w:val="00001F79"/>
    <w:rsid w:val="00010F0A"/>
    <w:rsid w:val="00012935"/>
    <w:rsid w:val="00025820"/>
    <w:rsid w:val="00035F31"/>
    <w:rsid w:val="00051F0E"/>
    <w:rsid w:val="0005219C"/>
    <w:rsid w:val="0008116B"/>
    <w:rsid w:val="000963FB"/>
    <w:rsid w:val="000A461F"/>
    <w:rsid w:val="000C1627"/>
    <w:rsid w:val="000D70D4"/>
    <w:rsid w:val="00131FAE"/>
    <w:rsid w:val="00132C60"/>
    <w:rsid w:val="00135257"/>
    <w:rsid w:val="001404B4"/>
    <w:rsid w:val="00141E89"/>
    <w:rsid w:val="00151023"/>
    <w:rsid w:val="00177160"/>
    <w:rsid w:val="00197583"/>
    <w:rsid w:val="001D2511"/>
    <w:rsid w:val="001D2FF0"/>
    <w:rsid w:val="001D61F4"/>
    <w:rsid w:val="001D7A29"/>
    <w:rsid w:val="001E7215"/>
    <w:rsid w:val="002110FD"/>
    <w:rsid w:val="00220032"/>
    <w:rsid w:val="002215B4"/>
    <w:rsid w:val="002600FA"/>
    <w:rsid w:val="00265386"/>
    <w:rsid w:val="00270FBB"/>
    <w:rsid w:val="00281376"/>
    <w:rsid w:val="00293E9E"/>
    <w:rsid w:val="002A42D9"/>
    <w:rsid w:val="003027F0"/>
    <w:rsid w:val="00303767"/>
    <w:rsid w:val="00306191"/>
    <w:rsid w:val="00326383"/>
    <w:rsid w:val="00326E1F"/>
    <w:rsid w:val="003676DD"/>
    <w:rsid w:val="00383C63"/>
    <w:rsid w:val="003A0FFA"/>
    <w:rsid w:val="003A3ECC"/>
    <w:rsid w:val="003B0CFE"/>
    <w:rsid w:val="003C3CB8"/>
    <w:rsid w:val="003D31D0"/>
    <w:rsid w:val="003E4A4E"/>
    <w:rsid w:val="003F34FE"/>
    <w:rsid w:val="003F4499"/>
    <w:rsid w:val="00407AC5"/>
    <w:rsid w:val="004109FC"/>
    <w:rsid w:val="004201A6"/>
    <w:rsid w:val="00423B21"/>
    <w:rsid w:val="00437BE2"/>
    <w:rsid w:val="00480DFA"/>
    <w:rsid w:val="00485BD7"/>
    <w:rsid w:val="00491B84"/>
    <w:rsid w:val="004929CC"/>
    <w:rsid w:val="0049545C"/>
    <w:rsid w:val="004B1EA9"/>
    <w:rsid w:val="00507776"/>
    <w:rsid w:val="00537EF8"/>
    <w:rsid w:val="00542399"/>
    <w:rsid w:val="00565715"/>
    <w:rsid w:val="00575FFC"/>
    <w:rsid w:val="005A002E"/>
    <w:rsid w:val="005A15E4"/>
    <w:rsid w:val="005B4888"/>
    <w:rsid w:val="005D243E"/>
    <w:rsid w:val="005D536C"/>
    <w:rsid w:val="005E55D3"/>
    <w:rsid w:val="00613D42"/>
    <w:rsid w:val="00616D9B"/>
    <w:rsid w:val="00643116"/>
    <w:rsid w:val="0064445B"/>
    <w:rsid w:val="00647546"/>
    <w:rsid w:val="00651EE3"/>
    <w:rsid w:val="006527C1"/>
    <w:rsid w:val="006556A6"/>
    <w:rsid w:val="006666CE"/>
    <w:rsid w:val="006720EE"/>
    <w:rsid w:val="006739C6"/>
    <w:rsid w:val="006768B7"/>
    <w:rsid w:val="006A2D0D"/>
    <w:rsid w:val="006B0416"/>
    <w:rsid w:val="006C23E3"/>
    <w:rsid w:val="006C2933"/>
    <w:rsid w:val="006C53AC"/>
    <w:rsid w:val="006D5562"/>
    <w:rsid w:val="006F3318"/>
    <w:rsid w:val="0070671B"/>
    <w:rsid w:val="00710EF8"/>
    <w:rsid w:val="00711992"/>
    <w:rsid w:val="0071486F"/>
    <w:rsid w:val="00715F15"/>
    <w:rsid w:val="00727F10"/>
    <w:rsid w:val="00731CFF"/>
    <w:rsid w:val="00795A03"/>
    <w:rsid w:val="007A3C72"/>
    <w:rsid w:val="007A541F"/>
    <w:rsid w:val="007C1114"/>
    <w:rsid w:val="007E4111"/>
    <w:rsid w:val="008067DC"/>
    <w:rsid w:val="00810519"/>
    <w:rsid w:val="00830AEB"/>
    <w:rsid w:val="00836815"/>
    <w:rsid w:val="00837E5B"/>
    <w:rsid w:val="00842452"/>
    <w:rsid w:val="008446FB"/>
    <w:rsid w:val="008A7717"/>
    <w:rsid w:val="008E2C49"/>
    <w:rsid w:val="00922B13"/>
    <w:rsid w:val="009463C5"/>
    <w:rsid w:val="0095636F"/>
    <w:rsid w:val="009571B3"/>
    <w:rsid w:val="009772A3"/>
    <w:rsid w:val="00981D4F"/>
    <w:rsid w:val="00981FFA"/>
    <w:rsid w:val="0098748D"/>
    <w:rsid w:val="009A1177"/>
    <w:rsid w:val="009A4B10"/>
    <w:rsid w:val="009B2135"/>
    <w:rsid w:val="009B714C"/>
    <w:rsid w:val="009D1E4E"/>
    <w:rsid w:val="009D57F9"/>
    <w:rsid w:val="009E02ED"/>
    <w:rsid w:val="009E38A7"/>
    <w:rsid w:val="009F1830"/>
    <w:rsid w:val="00A070CF"/>
    <w:rsid w:val="00A3586F"/>
    <w:rsid w:val="00A361B6"/>
    <w:rsid w:val="00A375DF"/>
    <w:rsid w:val="00A37C8A"/>
    <w:rsid w:val="00A51FAD"/>
    <w:rsid w:val="00A600AB"/>
    <w:rsid w:val="00A60811"/>
    <w:rsid w:val="00A60C60"/>
    <w:rsid w:val="00A64FCE"/>
    <w:rsid w:val="00A815C4"/>
    <w:rsid w:val="00AA1156"/>
    <w:rsid w:val="00AA3D2E"/>
    <w:rsid w:val="00AB39F1"/>
    <w:rsid w:val="00AB4E74"/>
    <w:rsid w:val="00AE2787"/>
    <w:rsid w:val="00AF0B2D"/>
    <w:rsid w:val="00AF5254"/>
    <w:rsid w:val="00B0652D"/>
    <w:rsid w:val="00B1355C"/>
    <w:rsid w:val="00B162ED"/>
    <w:rsid w:val="00B35D17"/>
    <w:rsid w:val="00B36EDB"/>
    <w:rsid w:val="00B50F54"/>
    <w:rsid w:val="00B84A7E"/>
    <w:rsid w:val="00B9043D"/>
    <w:rsid w:val="00B906EA"/>
    <w:rsid w:val="00BA560F"/>
    <w:rsid w:val="00BF45D4"/>
    <w:rsid w:val="00C10132"/>
    <w:rsid w:val="00C21F4D"/>
    <w:rsid w:val="00C36BBD"/>
    <w:rsid w:val="00C53718"/>
    <w:rsid w:val="00C609F1"/>
    <w:rsid w:val="00CC093A"/>
    <w:rsid w:val="00CC2A65"/>
    <w:rsid w:val="00CE050D"/>
    <w:rsid w:val="00D052CF"/>
    <w:rsid w:val="00D25648"/>
    <w:rsid w:val="00D42355"/>
    <w:rsid w:val="00D51100"/>
    <w:rsid w:val="00D60731"/>
    <w:rsid w:val="00D70186"/>
    <w:rsid w:val="00DA59B7"/>
    <w:rsid w:val="00DB085C"/>
    <w:rsid w:val="00DC1538"/>
    <w:rsid w:val="00DC3C9D"/>
    <w:rsid w:val="00DD2599"/>
    <w:rsid w:val="00DF29B0"/>
    <w:rsid w:val="00DF7513"/>
    <w:rsid w:val="00E04A0E"/>
    <w:rsid w:val="00E220A1"/>
    <w:rsid w:val="00E25060"/>
    <w:rsid w:val="00E315C8"/>
    <w:rsid w:val="00E4284C"/>
    <w:rsid w:val="00E45559"/>
    <w:rsid w:val="00E909B8"/>
    <w:rsid w:val="00EA63C2"/>
    <w:rsid w:val="00EA6A5F"/>
    <w:rsid w:val="00EC0E12"/>
    <w:rsid w:val="00ED2DAD"/>
    <w:rsid w:val="00ED7E6A"/>
    <w:rsid w:val="00EE1B97"/>
    <w:rsid w:val="00EE47AF"/>
    <w:rsid w:val="00EF5D9A"/>
    <w:rsid w:val="00F10D0B"/>
    <w:rsid w:val="00F23428"/>
    <w:rsid w:val="00F327C9"/>
    <w:rsid w:val="00F55560"/>
    <w:rsid w:val="00F67331"/>
    <w:rsid w:val="00F87A95"/>
    <w:rsid w:val="00F90C42"/>
    <w:rsid w:val="00FA0C8F"/>
    <w:rsid w:val="00FA3CD2"/>
    <w:rsid w:val="00FA4BE4"/>
    <w:rsid w:val="00FA4FCA"/>
    <w:rsid w:val="00FA7825"/>
    <w:rsid w:val="00FB4777"/>
    <w:rsid w:val="00FF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AE"/>
    <w:pPr>
      <w:suppressAutoHyphens/>
    </w:pPr>
    <w:rPr>
      <w:rFonts w:ascii="Times New Roman" w:eastAsia="Times New Roman" w:hAnsi="Times New Roman" w:cs="Calibri"/>
      <w:sz w:val="24"/>
      <w:szCs w:val="24"/>
      <w:lang w:eastAsia="ar-SA"/>
    </w:rPr>
  </w:style>
  <w:style w:type="paragraph" w:styleId="Heading5">
    <w:name w:val="heading 5"/>
    <w:basedOn w:val="Normal"/>
    <w:next w:val="Normal"/>
    <w:link w:val="Heading5Char"/>
    <w:qFormat/>
    <w:rsid w:val="00131FAE"/>
    <w:pPr>
      <w:keepNext/>
      <w:tabs>
        <w:tab w:val="num" w:pos="0"/>
      </w:tabs>
      <w:jc w:val="both"/>
      <w:outlineLvl w:val="4"/>
    </w:pPr>
    <w:rPr>
      <w:rFonts w:ascii="Arial" w:hAnsi="Arial"/>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1FAE"/>
    <w:rPr>
      <w:color w:val="410082"/>
      <w:u w:val="single"/>
    </w:rPr>
  </w:style>
  <w:style w:type="paragraph" w:styleId="Title">
    <w:name w:val="Title"/>
    <w:basedOn w:val="Normal"/>
    <w:next w:val="Normal"/>
    <w:link w:val="TitleChar"/>
    <w:qFormat/>
    <w:rsid w:val="00131FAE"/>
    <w:pPr>
      <w:autoSpaceDE w:val="0"/>
      <w:jc w:val="center"/>
    </w:pPr>
    <w:rPr>
      <w:b/>
      <w:bCs/>
    </w:rPr>
  </w:style>
  <w:style w:type="character" w:customStyle="1" w:styleId="TitleChar">
    <w:name w:val="Title Char"/>
    <w:link w:val="Title"/>
    <w:rsid w:val="00131FAE"/>
    <w:rPr>
      <w:rFonts w:ascii="Times New Roman" w:eastAsia="Times New Roman" w:hAnsi="Times New Roman" w:cs="Calibri"/>
      <w:b/>
      <w:bCs/>
      <w:sz w:val="24"/>
      <w:szCs w:val="24"/>
      <w:lang w:eastAsia="ar-SA"/>
    </w:rPr>
  </w:style>
  <w:style w:type="paragraph" w:styleId="Subtitle">
    <w:name w:val="Subtitle"/>
    <w:basedOn w:val="Normal"/>
    <w:next w:val="Normal"/>
    <w:link w:val="SubtitleChar"/>
    <w:uiPriority w:val="11"/>
    <w:qFormat/>
    <w:rsid w:val="00131FAE"/>
    <w:pPr>
      <w:numPr>
        <w:ilvl w:val="1"/>
      </w:numPr>
    </w:pPr>
    <w:rPr>
      <w:rFonts w:ascii="Cambria" w:hAnsi="Cambria" w:cs="Times New Roman"/>
      <w:i/>
      <w:iCs/>
      <w:color w:val="4F81BD"/>
      <w:spacing w:val="15"/>
    </w:rPr>
  </w:style>
  <w:style w:type="character" w:customStyle="1" w:styleId="SubtitleChar">
    <w:name w:val="Subtitle Char"/>
    <w:link w:val="Subtitle"/>
    <w:uiPriority w:val="11"/>
    <w:rsid w:val="00131FAE"/>
    <w:rPr>
      <w:rFonts w:ascii="Cambria" w:eastAsia="Times New Roman" w:hAnsi="Cambria" w:cs="Times New Roman"/>
      <w:i/>
      <w:iCs/>
      <w:color w:val="4F81BD"/>
      <w:spacing w:val="15"/>
      <w:sz w:val="24"/>
      <w:szCs w:val="24"/>
      <w:lang w:eastAsia="ar-SA"/>
    </w:rPr>
  </w:style>
  <w:style w:type="paragraph" w:styleId="BalloonText">
    <w:name w:val="Balloon Text"/>
    <w:basedOn w:val="Normal"/>
    <w:link w:val="BalloonTextChar"/>
    <w:uiPriority w:val="99"/>
    <w:semiHidden/>
    <w:unhideWhenUsed/>
    <w:rsid w:val="00131FAE"/>
    <w:rPr>
      <w:rFonts w:ascii="Tahoma" w:hAnsi="Tahoma" w:cs="Tahoma"/>
      <w:sz w:val="16"/>
      <w:szCs w:val="16"/>
    </w:rPr>
  </w:style>
  <w:style w:type="character" w:customStyle="1" w:styleId="BalloonTextChar">
    <w:name w:val="Balloon Text Char"/>
    <w:link w:val="BalloonText"/>
    <w:uiPriority w:val="99"/>
    <w:semiHidden/>
    <w:rsid w:val="00131FAE"/>
    <w:rPr>
      <w:rFonts w:ascii="Tahoma" w:eastAsia="Times New Roman" w:hAnsi="Tahoma" w:cs="Tahoma"/>
      <w:sz w:val="16"/>
      <w:szCs w:val="16"/>
      <w:lang w:eastAsia="ar-SA"/>
    </w:rPr>
  </w:style>
  <w:style w:type="character" w:customStyle="1" w:styleId="Heading5Char">
    <w:name w:val="Heading 5 Char"/>
    <w:link w:val="Heading5"/>
    <w:rsid w:val="00131FAE"/>
    <w:rPr>
      <w:rFonts w:ascii="Arial" w:eastAsia="Times New Roman" w:hAnsi="Arial" w:cs="Calibri"/>
      <w:b/>
      <w:bCs/>
      <w:i/>
      <w:sz w:val="22"/>
      <w:szCs w:val="24"/>
      <w:lang w:eastAsia="ar-SA"/>
    </w:rPr>
  </w:style>
  <w:style w:type="paragraph" w:styleId="ListParagraph">
    <w:name w:val="List Paragraph"/>
    <w:basedOn w:val="Normal"/>
    <w:uiPriority w:val="34"/>
    <w:qFormat/>
    <w:rsid w:val="00131FAE"/>
    <w:pPr>
      <w:ind w:left="720"/>
      <w:contextualSpacing/>
    </w:pPr>
  </w:style>
  <w:style w:type="character" w:styleId="HTMLTypewriter">
    <w:name w:val="HTML Typewriter"/>
    <w:rsid w:val="00131FAE"/>
    <w:rPr>
      <w:rFonts w:ascii="Courier New" w:eastAsia="Courier New" w:hAnsi="Courier New" w:cs="Courier New"/>
      <w:sz w:val="20"/>
      <w:szCs w:val="20"/>
    </w:rPr>
  </w:style>
  <w:style w:type="paragraph" w:customStyle="1" w:styleId="NormalTrebuchetMS">
    <w:name w:val="Normal + Trebuchet MS"/>
    <w:basedOn w:val="Normal"/>
    <w:rsid w:val="003F34FE"/>
    <w:pPr>
      <w:spacing w:before="100" w:after="100"/>
    </w:pPr>
    <w:rPr>
      <w:rFonts w:ascii="Trebuchet MS" w:eastAsia="Arial Unicode MS" w:hAnsi="Trebuchet MS"/>
      <w:sz w:val="16"/>
      <w:szCs w:val="16"/>
    </w:rPr>
  </w:style>
  <w:style w:type="paragraph" w:styleId="NormalWeb">
    <w:name w:val="Normal (Web)"/>
    <w:basedOn w:val="Normal"/>
    <w:uiPriority w:val="99"/>
    <w:unhideWhenUsed/>
    <w:rsid w:val="008446FB"/>
    <w:pPr>
      <w:suppressAutoHyphens w:val="0"/>
      <w:spacing w:before="100" w:beforeAutospacing="1" w:after="100" w:afterAutospacing="1"/>
    </w:pPr>
    <w:rPr>
      <w:rFonts w:cs="Times New Roman"/>
      <w:lang w:eastAsia="en-US"/>
    </w:rPr>
  </w:style>
  <w:style w:type="paragraph" w:styleId="Header">
    <w:name w:val="header"/>
    <w:basedOn w:val="Normal"/>
    <w:link w:val="HeaderChar"/>
    <w:uiPriority w:val="99"/>
    <w:semiHidden/>
    <w:unhideWhenUsed/>
    <w:rsid w:val="00407AC5"/>
    <w:pPr>
      <w:tabs>
        <w:tab w:val="center" w:pos="4680"/>
        <w:tab w:val="right" w:pos="9360"/>
      </w:tabs>
    </w:pPr>
  </w:style>
  <w:style w:type="character" w:customStyle="1" w:styleId="HeaderChar">
    <w:name w:val="Header Char"/>
    <w:link w:val="Header"/>
    <w:uiPriority w:val="99"/>
    <w:semiHidden/>
    <w:rsid w:val="00407AC5"/>
    <w:rPr>
      <w:rFonts w:ascii="Times New Roman" w:eastAsia="Times New Roman" w:hAnsi="Times New Roman" w:cs="Calibri"/>
      <w:sz w:val="24"/>
      <w:szCs w:val="24"/>
      <w:lang w:eastAsia="ar-SA"/>
    </w:rPr>
  </w:style>
  <w:style w:type="paragraph" w:styleId="Footer">
    <w:name w:val="footer"/>
    <w:basedOn w:val="Normal"/>
    <w:link w:val="FooterChar"/>
    <w:uiPriority w:val="99"/>
    <w:semiHidden/>
    <w:unhideWhenUsed/>
    <w:rsid w:val="00407AC5"/>
    <w:pPr>
      <w:tabs>
        <w:tab w:val="center" w:pos="4680"/>
        <w:tab w:val="right" w:pos="9360"/>
      </w:tabs>
    </w:pPr>
  </w:style>
  <w:style w:type="character" w:customStyle="1" w:styleId="FooterChar">
    <w:name w:val="Footer Char"/>
    <w:link w:val="Footer"/>
    <w:uiPriority w:val="99"/>
    <w:semiHidden/>
    <w:rsid w:val="00407AC5"/>
    <w:rPr>
      <w:rFonts w:ascii="Times New Roman" w:eastAsia="Times New Roman" w:hAnsi="Times New Roman" w:cs="Calibri"/>
      <w:sz w:val="24"/>
      <w:szCs w:val="24"/>
      <w:lang w:eastAsia="ar-SA"/>
    </w:rPr>
  </w:style>
  <w:style w:type="paragraph" w:customStyle="1" w:styleId="Body">
    <w:name w:val="Body"/>
    <w:rsid w:val="001D2FF0"/>
    <w:pPr>
      <w:suppressAutoHyphens/>
      <w:spacing w:after="180" w:line="312" w:lineRule="auto"/>
    </w:pPr>
    <w:rPr>
      <w:rFonts w:ascii="Helvetica Neue Light" w:eastAsia="ヒラギノ角ゴ Pro W3" w:hAnsi="Helvetica Neue Light"/>
      <w:color w:val="000000"/>
      <w:sz w:val="18"/>
    </w:rPr>
  </w:style>
  <w:style w:type="character" w:styleId="CommentReference">
    <w:name w:val="annotation reference"/>
    <w:basedOn w:val="DefaultParagraphFont"/>
    <w:uiPriority w:val="99"/>
    <w:semiHidden/>
    <w:unhideWhenUsed/>
    <w:rsid w:val="00836815"/>
    <w:rPr>
      <w:sz w:val="16"/>
      <w:szCs w:val="16"/>
    </w:rPr>
  </w:style>
  <w:style w:type="paragraph" w:styleId="CommentText">
    <w:name w:val="annotation text"/>
    <w:basedOn w:val="Normal"/>
    <w:link w:val="CommentTextChar"/>
    <w:uiPriority w:val="99"/>
    <w:semiHidden/>
    <w:unhideWhenUsed/>
    <w:rsid w:val="00836815"/>
    <w:rPr>
      <w:sz w:val="20"/>
      <w:szCs w:val="20"/>
    </w:rPr>
  </w:style>
  <w:style w:type="character" w:customStyle="1" w:styleId="CommentTextChar">
    <w:name w:val="Comment Text Char"/>
    <w:basedOn w:val="DefaultParagraphFont"/>
    <w:link w:val="CommentText"/>
    <w:uiPriority w:val="99"/>
    <w:semiHidden/>
    <w:rsid w:val="00836815"/>
    <w:rPr>
      <w:rFonts w:ascii="Times New Roman" w:eastAsia="Times New Roman" w:hAnsi="Times New Roman" w:cs="Calibri"/>
      <w:lang w:eastAsia="ar-SA"/>
    </w:rPr>
  </w:style>
  <w:style w:type="paragraph" w:styleId="CommentSubject">
    <w:name w:val="annotation subject"/>
    <w:basedOn w:val="CommentText"/>
    <w:next w:val="CommentText"/>
    <w:link w:val="CommentSubjectChar"/>
    <w:uiPriority w:val="99"/>
    <w:semiHidden/>
    <w:unhideWhenUsed/>
    <w:rsid w:val="00836815"/>
    <w:rPr>
      <w:b/>
      <w:bCs/>
    </w:rPr>
  </w:style>
  <w:style w:type="character" w:customStyle="1" w:styleId="CommentSubjectChar">
    <w:name w:val="Comment Subject Char"/>
    <w:basedOn w:val="CommentTextChar"/>
    <w:link w:val="CommentSubject"/>
    <w:uiPriority w:val="99"/>
    <w:semiHidden/>
    <w:rsid w:val="00836815"/>
    <w:rPr>
      <w:rFonts w:ascii="Times New Roman" w:eastAsia="Times New Roman" w:hAnsi="Times New Roman" w:cs="Calibri"/>
      <w:b/>
      <w:bCs/>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AE"/>
    <w:pPr>
      <w:suppressAutoHyphens/>
    </w:pPr>
    <w:rPr>
      <w:rFonts w:ascii="Times New Roman" w:eastAsia="Times New Roman" w:hAnsi="Times New Roman" w:cs="Calibri"/>
      <w:sz w:val="24"/>
      <w:szCs w:val="24"/>
      <w:lang w:eastAsia="ar-SA"/>
    </w:rPr>
  </w:style>
  <w:style w:type="paragraph" w:styleId="Heading5">
    <w:name w:val="heading 5"/>
    <w:basedOn w:val="Normal"/>
    <w:next w:val="Normal"/>
    <w:link w:val="Heading5Char"/>
    <w:qFormat/>
    <w:rsid w:val="00131FAE"/>
    <w:pPr>
      <w:keepNext/>
      <w:tabs>
        <w:tab w:val="num" w:pos="0"/>
      </w:tabs>
      <w:jc w:val="both"/>
      <w:outlineLvl w:val="4"/>
    </w:pPr>
    <w:rPr>
      <w:rFonts w:ascii="Arial" w:hAnsi="Arial"/>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1FAE"/>
    <w:rPr>
      <w:color w:val="410082"/>
      <w:u w:val="single"/>
    </w:rPr>
  </w:style>
  <w:style w:type="paragraph" w:styleId="Title">
    <w:name w:val="Title"/>
    <w:basedOn w:val="Normal"/>
    <w:next w:val="Normal"/>
    <w:link w:val="TitleChar"/>
    <w:qFormat/>
    <w:rsid w:val="00131FAE"/>
    <w:pPr>
      <w:autoSpaceDE w:val="0"/>
      <w:jc w:val="center"/>
    </w:pPr>
    <w:rPr>
      <w:b/>
      <w:bCs/>
    </w:rPr>
  </w:style>
  <w:style w:type="character" w:customStyle="1" w:styleId="TitleChar">
    <w:name w:val="Title Char"/>
    <w:link w:val="Title"/>
    <w:rsid w:val="00131FAE"/>
    <w:rPr>
      <w:rFonts w:ascii="Times New Roman" w:eastAsia="Times New Roman" w:hAnsi="Times New Roman" w:cs="Calibri"/>
      <w:b/>
      <w:bCs/>
      <w:sz w:val="24"/>
      <w:szCs w:val="24"/>
      <w:lang w:eastAsia="ar-SA"/>
    </w:rPr>
  </w:style>
  <w:style w:type="paragraph" w:styleId="Subtitle">
    <w:name w:val="Subtitle"/>
    <w:basedOn w:val="Normal"/>
    <w:next w:val="Normal"/>
    <w:link w:val="SubtitleChar"/>
    <w:uiPriority w:val="11"/>
    <w:qFormat/>
    <w:rsid w:val="00131FAE"/>
    <w:pPr>
      <w:numPr>
        <w:ilvl w:val="1"/>
      </w:numPr>
    </w:pPr>
    <w:rPr>
      <w:rFonts w:ascii="Cambria" w:hAnsi="Cambria" w:cs="Times New Roman"/>
      <w:i/>
      <w:iCs/>
      <w:color w:val="4F81BD"/>
      <w:spacing w:val="15"/>
    </w:rPr>
  </w:style>
  <w:style w:type="character" w:customStyle="1" w:styleId="SubtitleChar">
    <w:name w:val="Subtitle Char"/>
    <w:link w:val="Subtitle"/>
    <w:uiPriority w:val="11"/>
    <w:rsid w:val="00131FAE"/>
    <w:rPr>
      <w:rFonts w:ascii="Cambria" w:eastAsia="Times New Roman" w:hAnsi="Cambria" w:cs="Times New Roman"/>
      <w:i/>
      <w:iCs/>
      <w:color w:val="4F81BD"/>
      <w:spacing w:val="15"/>
      <w:sz w:val="24"/>
      <w:szCs w:val="24"/>
      <w:lang w:eastAsia="ar-SA"/>
    </w:rPr>
  </w:style>
  <w:style w:type="paragraph" w:styleId="BalloonText">
    <w:name w:val="Balloon Text"/>
    <w:basedOn w:val="Normal"/>
    <w:link w:val="BalloonTextChar"/>
    <w:uiPriority w:val="99"/>
    <w:semiHidden/>
    <w:unhideWhenUsed/>
    <w:rsid w:val="00131FAE"/>
    <w:rPr>
      <w:rFonts w:ascii="Tahoma" w:hAnsi="Tahoma" w:cs="Tahoma"/>
      <w:sz w:val="16"/>
      <w:szCs w:val="16"/>
    </w:rPr>
  </w:style>
  <w:style w:type="character" w:customStyle="1" w:styleId="BalloonTextChar">
    <w:name w:val="Balloon Text Char"/>
    <w:link w:val="BalloonText"/>
    <w:uiPriority w:val="99"/>
    <w:semiHidden/>
    <w:rsid w:val="00131FAE"/>
    <w:rPr>
      <w:rFonts w:ascii="Tahoma" w:eastAsia="Times New Roman" w:hAnsi="Tahoma" w:cs="Tahoma"/>
      <w:sz w:val="16"/>
      <w:szCs w:val="16"/>
      <w:lang w:eastAsia="ar-SA"/>
    </w:rPr>
  </w:style>
  <w:style w:type="character" w:customStyle="1" w:styleId="Heading5Char">
    <w:name w:val="Heading 5 Char"/>
    <w:link w:val="Heading5"/>
    <w:rsid w:val="00131FAE"/>
    <w:rPr>
      <w:rFonts w:ascii="Arial" w:eastAsia="Times New Roman" w:hAnsi="Arial" w:cs="Calibri"/>
      <w:b/>
      <w:bCs/>
      <w:i/>
      <w:sz w:val="22"/>
      <w:szCs w:val="24"/>
      <w:lang w:eastAsia="ar-SA"/>
    </w:rPr>
  </w:style>
  <w:style w:type="paragraph" w:styleId="ListParagraph">
    <w:name w:val="List Paragraph"/>
    <w:basedOn w:val="Normal"/>
    <w:uiPriority w:val="34"/>
    <w:qFormat/>
    <w:rsid w:val="00131FAE"/>
    <w:pPr>
      <w:ind w:left="720"/>
      <w:contextualSpacing/>
    </w:pPr>
  </w:style>
  <w:style w:type="character" w:styleId="HTMLTypewriter">
    <w:name w:val="HTML Typewriter"/>
    <w:rsid w:val="00131FAE"/>
    <w:rPr>
      <w:rFonts w:ascii="Courier New" w:eastAsia="Courier New" w:hAnsi="Courier New" w:cs="Courier New"/>
      <w:sz w:val="20"/>
      <w:szCs w:val="20"/>
    </w:rPr>
  </w:style>
  <w:style w:type="paragraph" w:customStyle="1" w:styleId="NormalTrebuchetMS">
    <w:name w:val="Normal + Trebuchet MS"/>
    <w:basedOn w:val="Normal"/>
    <w:rsid w:val="003F34FE"/>
    <w:pPr>
      <w:spacing w:before="100" w:after="100"/>
    </w:pPr>
    <w:rPr>
      <w:rFonts w:ascii="Trebuchet MS" w:eastAsia="Arial Unicode MS" w:hAnsi="Trebuchet MS"/>
      <w:sz w:val="16"/>
      <w:szCs w:val="16"/>
    </w:rPr>
  </w:style>
  <w:style w:type="paragraph" w:styleId="NormalWeb">
    <w:name w:val="Normal (Web)"/>
    <w:basedOn w:val="Normal"/>
    <w:uiPriority w:val="99"/>
    <w:unhideWhenUsed/>
    <w:rsid w:val="008446FB"/>
    <w:pPr>
      <w:suppressAutoHyphens w:val="0"/>
      <w:spacing w:before="100" w:beforeAutospacing="1" w:after="100" w:afterAutospacing="1"/>
    </w:pPr>
    <w:rPr>
      <w:rFonts w:cs="Times New Roman"/>
      <w:lang w:eastAsia="en-US"/>
    </w:rPr>
  </w:style>
  <w:style w:type="paragraph" w:styleId="Header">
    <w:name w:val="header"/>
    <w:basedOn w:val="Normal"/>
    <w:link w:val="HeaderChar"/>
    <w:uiPriority w:val="99"/>
    <w:semiHidden/>
    <w:unhideWhenUsed/>
    <w:rsid w:val="00407AC5"/>
    <w:pPr>
      <w:tabs>
        <w:tab w:val="center" w:pos="4680"/>
        <w:tab w:val="right" w:pos="9360"/>
      </w:tabs>
    </w:pPr>
  </w:style>
  <w:style w:type="character" w:customStyle="1" w:styleId="HeaderChar">
    <w:name w:val="Header Char"/>
    <w:link w:val="Header"/>
    <w:uiPriority w:val="99"/>
    <w:semiHidden/>
    <w:rsid w:val="00407AC5"/>
    <w:rPr>
      <w:rFonts w:ascii="Times New Roman" w:eastAsia="Times New Roman" w:hAnsi="Times New Roman" w:cs="Calibri"/>
      <w:sz w:val="24"/>
      <w:szCs w:val="24"/>
      <w:lang w:eastAsia="ar-SA"/>
    </w:rPr>
  </w:style>
  <w:style w:type="paragraph" w:styleId="Footer">
    <w:name w:val="footer"/>
    <w:basedOn w:val="Normal"/>
    <w:link w:val="FooterChar"/>
    <w:uiPriority w:val="99"/>
    <w:semiHidden/>
    <w:unhideWhenUsed/>
    <w:rsid w:val="00407AC5"/>
    <w:pPr>
      <w:tabs>
        <w:tab w:val="center" w:pos="4680"/>
        <w:tab w:val="right" w:pos="9360"/>
      </w:tabs>
    </w:pPr>
  </w:style>
  <w:style w:type="character" w:customStyle="1" w:styleId="FooterChar">
    <w:name w:val="Footer Char"/>
    <w:link w:val="Footer"/>
    <w:uiPriority w:val="99"/>
    <w:semiHidden/>
    <w:rsid w:val="00407AC5"/>
    <w:rPr>
      <w:rFonts w:ascii="Times New Roman" w:eastAsia="Times New Roman" w:hAnsi="Times New Roman" w:cs="Calibri"/>
      <w:sz w:val="24"/>
      <w:szCs w:val="24"/>
      <w:lang w:eastAsia="ar-SA"/>
    </w:rPr>
  </w:style>
  <w:style w:type="paragraph" w:customStyle="1" w:styleId="Body">
    <w:name w:val="Body"/>
    <w:rsid w:val="001D2FF0"/>
    <w:pPr>
      <w:suppressAutoHyphens/>
      <w:spacing w:after="180" w:line="312" w:lineRule="auto"/>
    </w:pPr>
    <w:rPr>
      <w:rFonts w:ascii="Helvetica Neue Light" w:eastAsia="ヒラギノ角ゴ Pro W3" w:hAnsi="Helvetica Neue Light"/>
      <w:color w:val="000000"/>
      <w:sz w:val="18"/>
    </w:rPr>
  </w:style>
  <w:style w:type="character" w:styleId="CommentReference">
    <w:name w:val="annotation reference"/>
    <w:basedOn w:val="DefaultParagraphFont"/>
    <w:uiPriority w:val="99"/>
    <w:semiHidden/>
    <w:unhideWhenUsed/>
    <w:rsid w:val="00836815"/>
    <w:rPr>
      <w:sz w:val="16"/>
      <w:szCs w:val="16"/>
    </w:rPr>
  </w:style>
  <w:style w:type="paragraph" w:styleId="CommentText">
    <w:name w:val="annotation text"/>
    <w:basedOn w:val="Normal"/>
    <w:link w:val="CommentTextChar"/>
    <w:uiPriority w:val="99"/>
    <w:semiHidden/>
    <w:unhideWhenUsed/>
    <w:rsid w:val="00836815"/>
    <w:rPr>
      <w:sz w:val="20"/>
      <w:szCs w:val="20"/>
    </w:rPr>
  </w:style>
  <w:style w:type="character" w:customStyle="1" w:styleId="CommentTextChar">
    <w:name w:val="Comment Text Char"/>
    <w:basedOn w:val="DefaultParagraphFont"/>
    <w:link w:val="CommentText"/>
    <w:uiPriority w:val="99"/>
    <w:semiHidden/>
    <w:rsid w:val="00836815"/>
    <w:rPr>
      <w:rFonts w:ascii="Times New Roman" w:eastAsia="Times New Roman" w:hAnsi="Times New Roman" w:cs="Calibri"/>
      <w:lang w:eastAsia="ar-SA"/>
    </w:rPr>
  </w:style>
  <w:style w:type="paragraph" w:styleId="CommentSubject">
    <w:name w:val="annotation subject"/>
    <w:basedOn w:val="CommentText"/>
    <w:next w:val="CommentText"/>
    <w:link w:val="CommentSubjectChar"/>
    <w:uiPriority w:val="99"/>
    <w:semiHidden/>
    <w:unhideWhenUsed/>
    <w:rsid w:val="00836815"/>
    <w:rPr>
      <w:b/>
      <w:bCs/>
    </w:rPr>
  </w:style>
  <w:style w:type="character" w:customStyle="1" w:styleId="CommentSubjectChar">
    <w:name w:val="Comment Subject Char"/>
    <w:basedOn w:val="CommentTextChar"/>
    <w:link w:val="CommentSubject"/>
    <w:uiPriority w:val="99"/>
    <w:semiHidden/>
    <w:rsid w:val="00836815"/>
    <w:rPr>
      <w:rFonts w:ascii="Times New Roman" w:eastAsia="Times New Roman" w:hAnsi="Times New Roman" w:cs="Calibri"/>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rthee_k@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SOFTWARE</Company>
  <LinksUpToDate>false</LinksUpToDate>
  <CharactersWithSpaces>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CNG Software</dc:creator>
  <cp:lastModifiedBy>pattu</cp:lastModifiedBy>
  <cp:revision>10</cp:revision>
  <dcterms:created xsi:type="dcterms:W3CDTF">2014-03-24T06:50:00Z</dcterms:created>
  <dcterms:modified xsi:type="dcterms:W3CDTF">2014-03-29T09:10:00Z</dcterms:modified>
</cp:coreProperties>
</file>